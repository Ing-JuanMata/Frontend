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E130B" w14:textId="77777777" w:rsidR="008C2396" w:rsidRDefault="008C2396" w:rsidP="00081538">
      <w:pPr>
        <w:jc w:val="center"/>
        <w:rPr>
          <w:rFonts w:ascii="Arial" w:hAnsi="Arial" w:cs="Arial"/>
          <w:b/>
          <w:sz w:val="28"/>
          <w:szCs w:val="28"/>
        </w:rPr>
      </w:pPr>
    </w:p>
    <w:p w14:paraId="28ED5694"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341F2D7B" w14:textId="77777777" w:rsidR="008C2396" w:rsidRPr="008C2396" w:rsidRDefault="008C2396" w:rsidP="00081538">
      <w:pPr>
        <w:jc w:val="center"/>
        <w:rPr>
          <w:rFonts w:ascii="Arial" w:hAnsi="Arial" w:cs="Arial"/>
          <w:b/>
          <w:sz w:val="28"/>
          <w:szCs w:val="28"/>
        </w:rPr>
      </w:pPr>
    </w:p>
    <w:p w14:paraId="2B2086A0" w14:textId="77777777" w:rsidR="00A461FC" w:rsidRPr="008C2396" w:rsidRDefault="00A461FC" w:rsidP="00B7008A">
      <w:pPr>
        <w:jc w:val="center"/>
        <w:rPr>
          <w:rFonts w:ascii="Arial" w:hAnsi="Arial" w:cs="Arial"/>
          <w:b/>
          <w:sz w:val="28"/>
          <w:szCs w:val="28"/>
        </w:rPr>
      </w:pPr>
    </w:p>
    <w:p w14:paraId="19D971C8"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45EECE56"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756E9A6C"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2F2711A1"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08DC12A7"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7DC436E1"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6B7A4800" w14:textId="77777777" w:rsidR="00D2312D" w:rsidRPr="008C2396" w:rsidRDefault="00D2312D" w:rsidP="00D2312D">
      <w:pPr>
        <w:ind w:left="720"/>
        <w:rPr>
          <w:rFonts w:ascii="Arial" w:hAnsi="Arial" w:cs="Arial"/>
          <w:b/>
          <w:sz w:val="28"/>
          <w:szCs w:val="28"/>
        </w:rPr>
      </w:pPr>
    </w:p>
    <w:p w14:paraId="4D29285A" w14:textId="77777777" w:rsidR="0074642D" w:rsidRPr="008C2396" w:rsidRDefault="0074642D" w:rsidP="0074642D">
      <w:pPr>
        <w:ind w:left="720"/>
        <w:rPr>
          <w:rFonts w:ascii="Arial" w:hAnsi="Arial" w:cs="Arial"/>
          <w:b/>
          <w:sz w:val="28"/>
          <w:szCs w:val="28"/>
        </w:rPr>
      </w:pPr>
    </w:p>
    <w:p w14:paraId="3EFDE461" w14:textId="77777777" w:rsidR="005455BD" w:rsidRPr="008C2396" w:rsidRDefault="005455BD" w:rsidP="00B7008A">
      <w:pPr>
        <w:jc w:val="center"/>
        <w:rPr>
          <w:rFonts w:ascii="Arial" w:hAnsi="Arial" w:cs="Arial"/>
          <w:b/>
          <w:sz w:val="28"/>
          <w:szCs w:val="28"/>
        </w:rPr>
      </w:pPr>
    </w:p>
    <w:p w14:paraId="2D2F355B" w14:textId="77777777" w:rsidR="005455BD" w:rsidRPr="008C2396" w:rsidRDefault="005455BD" w:rsidP="00B7008A">
      <w:pPr>
        <w:jc w:val="center"/>
        <w:rPr>
          <w:rFonts w:ascii="Arial" w:hAnsi="Arial" w:cs="Arial"/>
          <w:b/>
          <w:sz w:val="28"/>
          <w:szCs w:val="28"/>
        </w:rPr>
      </w:pPr>
    </w:p>
    <w:p w14:paraId="071EAEEA" w14:textId="77777777" w:rsidR="005455BD" w:rsidRPr="008C2396" w:rsidRDefault="005455BD" w:rsidP="00B7008A">
      <w:pPr>
        <w:jc w:val="center"/>
        <w:rPr>
          <w:rFonts w:ascii="Arial" w:hAnsi="Arial" w:cs="Arial"/>
          <w:b/>
          <w:sz w:val="28"/>
          <w:szCs w:val="28"/>
        </w:rPr>
      </w:pPr>
    </w:p>
    <w:p w14:paraId="3F290C18" w14:textId="77777777" w:rsidR="005455BD" w:rsidRPr="008C2396" w:rsidRDefault="005455BD" w:rsidP="00B7008A">
      <w:pPr>
        <w:jc w:val="center"/>
        <w:rPr>
          <w:rFonts w:ascii="Arial" w:hAnsi="Arial" w:cs="Arial"/>
          <w:b/>
          <w:sz w:val="28"/>
          <w:szCs w:val="28"/>
        </w:rPr>
      </w:pPr>
    </w:p>
    <w:p w14:paraId="24C1BA54" w14:textId="77777777" w:rsidR="005455BD" w:rsidRPr="008C2396" w:rsidRDefault="005455BD" w:rsidP="00B7008A">
      <w:pPr>
        <w:jc w:val="center"/>
        <w:rPr>
          <w:rFonts w:ascii="Arial" w:hAnsi="Arial" w:cs="Arial"/>
          <w:b/>
          <w:sz w:val="28"/>
          <w:szCs w:val="28"/>
        </w:rPr>
      </w:pPr>
    </w:p>
    <w:p w14:paraId="3715F88A" w14:textId="77777777" w:rsidR="005455BD" w:rsidRPr="008C2396" w:rsidRDefault="005455BD" w:rsidP="00B7008A">
      <w:pPr>
        <w:jc w:val="center"/>
        <w:rPr>
          <w:rFonts w:ascii="Arial" w:hAnsi="Arial" w:cs="Arial"/>
          <w:b/>
          <w:sz w:val="28"/>
          <w:szCs w:val="28"/>
        </w:rPr>
      </w:pPr>
    </w:p>
    <w:p w14:paraId="60EC9FAC" w14:textId="77777777" w:rsidR="005455BD" w:rsidRPr="008C2396" w:rsidRDefault="005455BD" w:rsidP="00B7008A">
      <w:pPr>
        <w:jc w:val="center"/>
        <w:rPr>
          <w:rFonts w:ascii="Arial" w:hAnsi="Arial" w:cs="Arial"/>
          <w:b/>
          <w:sz w:val="28"/>
          <w:szCs w:val="28"/>
        </w:rPr>
      </w:pPr>
    </w:p>
    <w:p w14:paraId="70B665A5" w14:textId="77777777" w:rsidR="005455BD" w:rsidRPr="008C2396" w:rsidRDefault="005455BD" w:rsidP="00B7008A">
      <w:pPr>
        <w:jc w:val="center"/>
        <w:rPr>
          <w:rFonts w:ascii="Arial" w:hAnsi="Arial" w:cs="Arial"/>
          <w:b/>
          <w:sz w:val="28"/>
          <w:szCs w:val="28"/>
        </w:rPr>
      </w:pPr>
    </w:p>
    <w:p w14:paraId="206654D1" w14:textId="77777777" w:rsidR="005455BD" w:rsidRPr="008C2396" w:rsidRDefault="005455BD" w:rsidP="00B7008A">
      <w:pPr>
        <w:jc w:val="center"/>
        <w:rPr>
          <w:rFonts w:ascii="Arial" w:hAnsi="Arial" w:cs="Arial"/>
          <w:b/>
          <w:sz w:val="28"/>
          <w:szCs w:val="28"/>
        </w:rPr>
      </w:pPr>
    </w:p>
    <w:p w14:paraId="10D0A2BB" w14:textId="77777777" w:rsidR="002048DB" w:rsidRPr="008C2396" w:rsidRDefault="002048DB" w:rsidP="00B7008A">
      <w:pPr>
        <w:jc w:val="center"/>
        <w:rPr>
          <w:rFonts w:ascii="Arial" w:hAnsi="Arial" w:cs="Arial"/>
          <w:b/>
          <w:sz w:val="28"/>
          <w:szCs w:val="28"/>
        </w:rPr>
      </w:pPr>
    </w:p>
    <w:p w14:paraId="2EFF9A61" w14:textId="77777777" w:rsidR="002048DB" w:rsidRPr="008C2396" w:rsidRDefault="002048DB" w:rsidP="00B7008A">
      <w:pPr>
        <w:jc w:val="center"/>
        <w:rPr>
          <w:rFonts w:ascii="Arial" w:hAnsi="Arial" w:cs="Arial"/>
          <w:b/>
          <w:sz w:val="28"/>
          <w:szCs w:val="28"/>
        </w:rPr>
      </w:pPr>
    </w:p>
    <w:p w14:paraId="1ED248CB" w14:textId="77777777" w:rsidR="002048DB" w:rsidRPr="008C2396" w:rsidRDefault="002048DB" w:rsidP="00B7008A">
      <w:pPr>
        <w:jc w:val="center"/>
        <w:rPr>
          <w:rFonts w:ascii="Arial" w:hAnsi="Arial" w:cs="Arial"/>
          <w:b/>
          <w:sz w:val="28"/>
          <w:szCs w:val="28"/>
        </w:rPr>
      </w:pPr>
    </w:p>
    <w:p w14:paraId="043F4727" w14:textId="77777777" w:rsidR="00685EC6" w:rsidRPr="008C2396" w:rsidRDefault="00685EC6" w:rsidP="00B7008A">
      <w:pPr>
        <w:jc w:val="center"/>
        <w:rPr>
          <w:rFonts w:ascii="Arial" w:hAnsi="Arial" w:cs="Arial"/>
          <w:b/>
          <w:sz w:val="28"/>
          <w:szCs w:val="28"/>
        </w:rPr>
      </w:pPr>
    </w:p>
    <w:p w14:paraId="0A994783" w14:textId="77777777" w:rsidR="00685EC6" w:rsidRPr="008C2396" w:rsidRDefault="00685EC6" w:rsidP="00B7008A">
      <w:pPr>
        <w:jc w:val="center"/>
        <w:rPr>
          <w:rFonts w:ascii="Arial" w:hAnsi="Arial" w:cs="Arial"/>
          <w:b/>
          <w:sz w:val="28"/>
          <w:szCs w:val="28"/>
        </w:rPr>
      </w:pPr>
    </w:p>
    <w:p w14:paraId="355923BD" w14:textId="77777777" w:rsidR="005455BD" w:rsidRPr="008C2396" w:rsidRDefault="005455BD" w:rsidP="00B7008A">
      <w:pPr>
        <w:jc w:val="center"/>
        <w:rPr>
          <w:rFonts w:ascii="Arial" w:hAnsi="Arial" w:cs="Arial"/>
          <w:b/>
          <w:sz w:val="28"/>
          <w:szCs w:val="28"/>
        </w:rPr>
      </w:pPr>
    </w:p>
    <w:p w14:paraId="37BCD783" w14:textId="77777777" w:rsidR="005455BD" w:rsidRPr="008C2396" w:rsidRDefault="005455BD" w:rsidP="00B7008A">
      <w:pPr>
        <w:jc w:val="center"/>
        <w:rPr>
          <w:rFonts w:ascii="Arial" w:hAnsi="Arial" w:cs="Arial"/>
          <w:b/>
          <w:sz w:val="28"/>
          <w:szCs w:val="28"/>
        </w:rPr>
      </w:pPr>
    </w:p>
    <w:p w14:paraId="62A48BDD" w14:textId="77777777" w:rsidR="00DD1328" w:rsidRPr="008C2396" w:rsidRDefault="00DD1328" w:rsidP="00B7008A">
      <w:pPr>
        <w:jc w:val="center"/>
        <w:rPr>
          <w:rFonts w:ascii="Arial" w:hAnsi="Arial" w:cs="Arial"/>
          <w:b/>
          <w:sz w:val="28"/>
          <w:szCs w:val="28"/>
        </w:rPr>
      </w:pPr>
    </w:p>
    <w:p w14:paraId="5D967DDE" w14:textId="77777777" w:rsidR="00DD1328" w:rsidRPr="008C2396" w:rsidRDefault="00DD1328" w:rsidP="00B7008A">
      <w:pPr>
        <w:jc w:val="center"/>
        <w:rPr>
          <w:rFonts w:ascii="Arial" w:hAnsi="Arial" w:cs="Arial"/>
          <w:b/>
          <w:sz w:val="28"/>
          <w:szCs w:val="28"/>
        </w:rPr>
      </w:pPr>
    </w:p>
    <w:p w14:paraId="71678CA8" w14:textId="77777777" w:rsidR="005455BD" w:rsidRPr="008C2396" w:rsidRDefault="005455BD" w:rsidP="00B7008A">
      <w:pPr>
        <w:jc w:val="center"/>
        <w:rPr>
          <w:rFonts w:ascii="Arial" w:hAnsi="Arial" w:cs="Arial"/>
          <w:b/>
          <w:sz w:val="28"/>
          <w:szCs w:val="28"/>
        </w:rPr>
      </w:pPr>
    </w:p>
    <w:p w14:paraId="2C8BEF29" w14:textId="77777777" w:rsidR="00D2312D" w:rsidRPr="008C2396" w:rsidRDefault="00D2312D" w:rsidP="00B7008A">
      <w:pPr>
        <w:jc w:val="center"/>
        <w:rPr>
          <w:rFonts w:ascii="Arial" w:hAnsi="Arial" w:cs="Arial"/>
          <w:b/>
          <w:sz w:val="28"/>
          <w:szCs w:val="28"/>
        </w:rPr>
      </w:pPr>
    </w:p>
    <w:p w14:paraId="0F62C18D"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5AA806E7"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102E757B" w14:textId="77777777" w:rsidTr="00DB73D5">
        <w:trPr>
          <w:trHeight w:val="522"/>
        </w:trPr>
        <w:tc>
          <w:tcPr>
            <w:tcW w:w="3406" w:type="dxa"/>
            <w:shd w:val="clear" w:color="auto" w:fill="A50021"/>
            <w:vAlign w:val="center"/>
          </w:tcPr>
          <w:p w14:paraId="7B1DAD19"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3C86887A" w14:textId="7E87D5BD" w:rsidR="003F51CC" w:rsidRPr="008C2396" w:rsidRDefault="005C2526" w:rsidP="0031230D">
            <w:pPr>
              <w:rPr>
                <w:rFonts w:ascii="Arial" w:hAnsi="Arial" w:cs="Arial"/>
                <w:color w:val="A6A6A6"/>
                <w:sz w:val="22"/>
                <w:szCs w:val="22"/>
              </w:rPr>
            </w:pPr>
            <w:proofErr w:type="spellStart"/>
            <w:r>
              <w:rPr>
                <w:rFonts w:ascii="Arial" w:hAnsi="Arial" w:cs="Arial"/>
                <w:color w:val="A6A6A6"/>
                <w:sz w:val="22"/>
                <w:szCs w:val="22"/>
              </w:rPr>
              <w:t>Abogabot</w:t>
            </w:r>
            <w:proofErr w:type="spellEnd"/>
          </w:p>
        </w:tc>
      </w:tr>
      <w:tr w:rsidR="00DB73D5" w:rsidRPr="008C2396" w14:paraId="408A7E70" w14:textId="77777777" w:rsidTr="00DB73D5">
        <w:trPr>
          <w:trHeight w:val="522"/>
        </w:trPr>
        <w:tc>
          <w:tcPr>
            <w:tcW w:w="3406" w:type="dxa"/>
            <w:shd w:val="clear" w:color="auto" w:fill="A50021"/>
            <w:vAlign w:val="center"/>
          </w:tcPr>
          <w:p w14:paraId="615DBC42"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640C223E" w14:textId="24065C40" w:rsidR="006E33C2" w:rsidRPr="008C2396" w:rsidRDefault="005C2526" w:rsidP="0031230D">
            <w:pPr>
              <w:rPr>
                <w:rFonts w:ascii="Arial" w:hAnsi="Arial" w:cs="Arial"/>
                <w:color w:val="A6A6A6"/>
                <w:sz w:val="22"/>
                <w:szCs w:val="22"/>
              </w:rPr>
            </w:pPr>
            <w:r>
              <w:rPr>
                <w:rFonts w:ascii="Arial" w:hAnsi="Arial" w:cs="Arial"/>
                <w:color w:val="A6A6A6"/>
                <w:sz w:val="22"/>
                <w:szCs w:val="22"/>
              </w:rPr>
              <w:t>Seguimiento de demandas</w:t>
            </w:r>
          </w:p>
        </w:tc>
      </w:tr>
      <w:tr w:rsidR="006E33C2" w:rsidRPr="008C2396" w14:paraId="518DAB9E" w14:textId="77777777" w:rsidTr="00DB73D5">
        <w:trPr>
          <w:trHeight w:val="343"/>
        </w:trPr>
        <w:tc>
          <w:tcPr>
            <w:tcW w:w="3406" w:type="dxa"/>
            <w:shd w:val="clear" w:color="auto" w:fill="A50021"/>
            <w:vAlign w:val="center"/>
          </w:tcPr>
          <w:p w14:paraId="1C216755"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4885D6C9" w14:textId="1694A286" w:rsidR="006E33C2" w:rsidRPr="008C2396" w:rsidRDefault="005C2526" w:rsidP="0031230D">
            <w:pPr>
              <w:rPr>
                <w:rFonts w:ascii="Arial" w:hAnsi="Arial" w:cs="Arial"/>
                <w:color w:val="A6A6A6"/>
                <w:sz w:val="22"/>
                <w:szCs w:val="22"/>
              </w:rPr>
            </w:pPr>
            <w:r>
              <w:rPr>
                <w:rFonts w:ascii="Arial" w:hAnsi="Arial" w:cs="Arial"/>
                <w:color w:val="A6A6A6"/>
                <w:sz w:val="22"/>
                <w:szCs w:val="22"/>
              </w:rPr>
              <w:t>21/02/2022</w:t>
            </w:r>
          </w:p>
        </w:tc>
      </w:tr>
      <w:tr w:rsidR="00DB73D5" w:rsidRPr="008C2396" w14:paraId="3D6AAF7C" w14:textId="77777777" w:rsidTr="00FB43A7">
        <w:trPr>
          <w:trHeight w:val="437"/>
        </w:trPr>
        <w:tc>
          <w:tcPr>
            <w:tcW w:w="3406" w:type="dxa"/>
            <w:shd w:val="clear" w:color="auto" w:fill="A50021"/>
            <w:vAlign w:val="center"/>
          </w:tcPr>
          <w:p w14:paraId="42FDBAFE"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1AFB8003" w14:textId="1EE9D6AF" w:rsidR="006E33C2" w:rsidRPr="008C2396" w:rsidRDefault="005C2526" w:rsidP="0031230D">
            <w:pPr>
              <w:rPr>
                <w:rFonts w:ascii="Arial" w:hAnsi="Arial" w:cs="Arial"/>
                <w:color w:val="A6A6A6"/>
                <w:sz w:val="22"/>
                <w:szCs w:val="22"/>
              </w:rPr>
            </w:pPr>
            <w:r>
              <w:rPr>
                <w:rFonts w:ascii="Arial" w:hAnsi="Arial" w:cs="Arial"/>
                <w:color w:val="A6A6A6"/>
                <w:sz w:val="22"/>
                <w:szCs w:val="22"/>
              </w:rPr>
              <w:t>Rodrigo Martínez</w:t>
            </w:r>
          </w:p>
        </w:tc>
      </w:tr>
      <w:tr w:rsidR="00DB73D5" w:rsidRPr="008C2396" w14:paraId="79600C8F" w14:textId="77777777" w:rsidTr="00FB43A7">
        <w:trPr>
          <w:trHeight w:val="699"/>
        </w:trPr>
        <w:tc>
          <w:tcPr>
            <w:tcW w:w="3406" w:type="dxa"/>
            <w:shd w:val="clear" w:color="auto" w:fill="A50021"/>
            <w:vAlign w:val="center"/>
          </w:tcPr>
          <w:p w14:paraId="40DAEAF5"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29749AB6" w14:textId="44153E2B" w:rsidR="006E33C2" w:rsidRPr="008C2396" w:rsidRDefault="005C2526" w:rsidP="0031230D">
            <w:pPr>
              <w:rPr>
                <w:rFonts w:ascii="Arial" w:hAnsi="Arial" w:cs="Arial"/>
                <w:color w:val="A6A6A6"/>
                <w:sz w:val="22"/>
                <w:szCs w:val="22"/>
              </w:rPr>
            </w:pPr>
            <w:proofErr w:type="spellStart"/>
            <w:r>
              <w:rPr>
                <w:rFonts w:ascii="Arial" w:hAnsi="Arial" w:cs="Arial"/>
                <w:color w:val="A6A6A6"/>
                <w:sz w:val="22"/>
                <w:szCs w:val="22"/>
              </w:rPr>
              <w:t>LaunchX</w:t>
            </w:r>
            <w:proofErr w:type="spellEnd"/>
          </w:p>
        </w:tc>
      </w:tr>
      <w:tr w:rsidR="006E33C2" w:rsidRPr="008C2396" w14:paraId="1E932E9B" w14:textId="77777777" w:rsidTr="00FB43A7">
        <w:trPr>
          <w:trHeight w:val="837"/>
        </w:trPr>
        <w:tc>
          <w:tcPr>
            <w:tcW w:w="3406" w:type="dxa"/>
            <w:shd w:val="clear" w:color="auto" w:fill="A50021"/>
            <w:vAlign w:val="center"/>
          </w:tcPr>
          <w:p w14:paraId="74CEBEFC"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3A81BF43" w14:textId="0A5F6AA2" w:rsidR="006E33C2" w:rsidRPr="008C2396" w:rsidRDefault="005C2526" w:rsidP="0031230D">
            <w:pPr>
              <w:rPr>
                <w:rFonts w:ascii="Arial" w:hAnsi="Arial" w:cs="Arial"/>
                <w:color w:val="A6A6A6"/>
                <w:sz w:val="22"/>
                <w:szCs w:val="22"/>
              </w:rPr>
            </w:pPr>
            <w:r>
              <w:rPr>
                <w:rFonts w:ascii="Arial" w:hAnsi="Arial" w:cs="Arial"/>
                <w:color w:val="A6A6A6"/>
                <w:sz w:val="22"/>
                <w:szCs w:val="22"/>
              </w:rPr>
              <w:t>Juan Jesus Mata Solis</w:t>
            </w:r>
          </w:p>
        </w:tc>
      </w:tr>
    </w:tbl>
    <w:p w14:paraId="0F6FABCE" w14:textId="77777777" w:rsidR="00CD780B" w:rsidRPr="008C2396" w:rsidRDefault="00CD780B" w:rsidP="00CD780B">
      <w:pPr>
        <w:rPr>
          <w:rFonts w:ascii="Arial" w:hAnsi="Arial" w:cs="Arial"/>
          <w:lang w:val="es-ES_tradnl" w:eastAsia="en-US"/>
        </w:rPr>
      </w:pPr>
      <w:bookmarkStart w:id="1" w:name="_Toc532221775"/>
    </w:p>
    <w:p w14:paraId="4A1EB9DA"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17CCCCFE"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2038E948" w14:textId="77777777" w:rsidTr="002F0FDB">
        <w:trPr>
          <w:trHeight w:val="294"/>
        </w:trPr>
        <w:tc>
          <w:tcPr>
            <w:tcW w:w="10348" w:type="dxa"/>
            <w:shd w:val="clear" w:color="auto" w:fill="A50021"/>
          </w:tcPr>
          <w:p w14:paraId="26E0FC39"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17E6A767" w14:textId="77777777" w:rsidTr="0031230D">
        <w:trPr>
          <w:trHeight w:val="284"/>
        </w:trPr>
        <w:tc>
          <w:tcPr>
            <w:tcW w:w="10348" w:type="dxa"/>
            <w:shd w:val="clear" w:color="auto" w:fill="808080"/>
          </w:tcPr>
          <w:p w14:paraId="425A2913"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1F221CB1" w14:textId="77777777" w:rsidTr="00FB43A7">
        <w:trPr>
          <w:trHeight w:val="933"/>
        </w:trPr>
        <w:tc>
          <w:tcPr>
            <w:tcW w:w="10348" w:type="dxa"/>
            <w:shd w:val="clear" w:color="auto" w:fill="auto"/>
          </w:tcPr>
          <w:p w14:paraId="4C276A34" w14:textId="38E629BC" w:rsidR="000D458D" w:rsidRPr="008C2396" w:rsidRDefault="00797FD3" w:rsidP="00554294">
            <w:pPr>
              <w:rPr>
                <w:rFonts w:ascii="Arial" w:hAnsi="Arial" w:cs="Arial"/>
                <w:color w:val="A6A6A6"/>
                <w:sz w:val="22"/>
                <w:szCs w:val="22"/>
              </w:rPr>
            </w:pPr>
            <w:r>
              <w:rPr>
                <w:rFonts w:ascii="Arial" w:hAnsi="Arial" w:cs="Arial"/>
                <w:color w:val="A6A6A6"/>
                <w:sz w:val="22"/>
                <w:szCs w:val="22"/>
              </w:rPr>
              <w:t>Se va a realizar un sistema donde se llevará a cabo el seguimiento de las demandas de los clientes y el cliente en cuestión tendrá la capacidad de seguirlo</w:t>
            </w:r>
          </w:p>
        </w:tc>
      </w:tr>
      <w:tr w:rsidR="00554294" w:rsidRPr="008C2396" w14:paraId="51E69759" w14:textId="77777777" w:rsidTr="0031230D">
        <w:trPr>
          <w:trHeight w:val="278"/>
        </w:trPr>
        <w:tc>
          <w:tcPr>
            <w:tcW w:w="10348" w:type="dxa"/>
            <w:shd w:val="clear" w:color="auto" w:fill="808080"/>
          </w:tcPr>
          <w:p w14:paraId="7AB376EF"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0D7D4ECB" w14:textId="77777777" w:rsidTr="00FB43A7">
        <w:trPr>
          <w:trHeight w:val="1189"/>
        </w:trPr>
        <w:tc>
          <w:tcPr>
            <w:tcW w:w="10348" w:type="dxa"/>
            <w:shd w:val="clear" w:color="auto" w:fill="auto"/>
          </w:tcPr>
          <w:p w14:paraId="16491A29" w14:textId="038A88CF" w:rsidR="00554294" w:rsidRPr="008C2396" w:rsidRDefault="00797FD3" w:rsidP="00554294">
            <w:pPr>
              <w:rPr>
                <w:rFonts w:ascii="Arial" w:hAnsi="Arial" w:cs="Arial"/>
                <w:color w:val="A6A6A6"/>
                <w:sz w:val="22"/>
                <w:szCs w:val="22"/>
              </w:rPr>
            </w:pPr>
            <w:r>
              <w:rPr>
                <w:rFonts w:ascii="Arial" w:hAnsi="Arial" w:cs="Arial"/>
                <w:color w:val="A6A6A6"/>
                <w:sz w:val="22"/>
                <w:szCs w:val="22"/>
              </w:rPr>
              <w:t>Se va a realizar un sistema donde se llevará a cabo el seguimiento de las demandas de los clientes y el cliente en cuestión tendrá la capacidad de seguirlo</w:t>
            </w:r>
            <w:r w:rsidR="00554294" w:rsidRPr="008C2396">
              <w:rPr>
                <w:rFonts w:ascii="Arial" w:hAnsi="Arial" w:cs="Arial"/>
                <w:color w:val="A6A6A6"/>
                <w:sz w:val="22"/>
                <w:szCs w:val="22"/>
              </w:rPr>
              <w:t xml:space="preserve"> </w:t>
            </w:r>
          </w:p>
        </w:tc>
      </w:tr>
    </w:tbl>
    <w:p w14:paraId="1B44888E" w14:textId="77777777" w:rsidR="00A461FC" w:rsidRPr="008C2396" w:rsidRDefault="00A461FC" w:rsidP="00A461FC">
      <w:pPr>
        <w:rPr>
          <w:rFonts w:ascii="Arial" w:hAnsi="Arial" w:cs="Arial"/>
          <w:b/>
          <w:sz w:val="28"/>
          <w:szCs w:val="28"/>
        </w:rPr>
      </w:pPr>
    </w:p>
    <w:p w14:paraId="2F377C04" w14:textId="77777777" w:rsidR="008C2396" w:rsidRDefault="008C2396" w:rsidP="007650F9">
      <w:pPr>
        <w:pStyle w:val="Piedepgina"/>
        <w:tabs>
          <w:tab w:val="clear" w:pos="4252"/>
          <w:tab w:val="clear" w:pos="8504"/>
        </w:tabs>
        <w:spacing w:line="360" w:lineRule="auto"/>
        <w:jc w:val="both"/>
        <w:rPr>
          <w:rFonts w:ascii="Arial" w:hAnsi="Arial" w:cs="Arial"/>
          <w:b/>
          <w:sz w:val="28"/>
          <w:szCs w:val="28"/>
        </w:rPr>
      </w:pPr>
    </w:p>
    <w:p w14:paraId="7E9D636A"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76FBE206"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381AFE96"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p>
    <w:p w14:paraId="7EA58473" w14:textId="77777777" w:rsidR="007650F9" w:rsidRPr="008C2396" w:rsidRDefault="007650F9"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2ED72651" w14:textId="77777777" w:rsidR="007650F9" w:rsidRPr="008C2396" w:rsidRDefault="00E45C7F" w:rsidP="007650F9">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Nombre Responsable Solicitud</w:t>
      </w:r>
      <w:r w:rsidR="007650F9" w:rsidRPr="008C2396">
        <w:rPr>
          <w:rFonts w:ascii="Arial" w:hAnsi="Arial" w:cs="Arial"/>
          <w:b/>
          <w:bCs/>
          <w:sz w:val="22"/>
          <w:szCs w:val="22"/>
        </w:rPr>
        <w:tab/>
      </w:r>
      <w:r w:rsidRPr="008C2396">
        <w:rPr>
          <w:rFonts w:ascii="Arial" w:hAnsi="Arial" w:cs="Arial"/>
          <w:b/>
          <w:bCs/>
          <w:sz w:val="22"/>
          <w:szCs w:val="22"/>
        </w:rPr>
        <w:tab/>
        <w:t xml:space="preserve">         Nombre Líder OTI</w:t>
      </w:r>
    </w:p>
    <w:p w14:paraId="0EE5B2B1" w14:textId="77777777" w:rsidR="00CF1DBE" w:rsidRPr="008C2396" w:rsidRDefault="00115130" w:rsidP="002C1CC6">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Dependencia Solicitante</w:t>
      </w:r>
      <w:r w:rsidRPr="008C2396">
        <w:rPr>
          <w:rFonts w:ascii="Arial" w:hAnsi="Arial" w:cs="Arial"/>
          <w:b/>
          <w:bCs/>
          <w:sz w:val="22"/>
          <w:szCs w:val="22"/>
        </w:rPr>
        <w:tab/>
      </w:r>
      <w:r w:rsidRPr="008C2396">
        <w:rPr>
          <w:rFonts w:ascii="Arial" w:hAnsi="Arial" w:cs="Arial"/>
          <w:b/>
          <w:bCs/>
          <w:sz w:val="22"/>
          <w:szCs w:val="22"/>
        </w:rPr>
        <w:tab/>
      </w:r>
      <w:r w:rsidRPr="008C2396">
        <w:rPr>
          <w:rFonts w:ascii="Arial" w:hAnsi="Arial" w:cs="Arial"/>
          <w:b/>
          <w:bCs/>
          <w:sz w:val="22"/>
          <w:szCs w:val="22"/>
        </w:rPr>
        <w:tab/>
        <w:t xml:space="preserve">         </w:t>
      </w:r>
      <w:r w:rsidR="00C16587" w:rsidRPr="008C2396">
        <w:rPr>
          <w:rFonts w:ascii="Arial" w:hAnsi="Arial" w:cs="Arial"/>
          <w:b/>
          <w:bCs/>
          <w:sz w:val="22"/>
          <w:szCs w:val="22"/>
        </w:rPr>
        <w:t xml:space="preserve">Oficina </w:t>
      </w:r>
      <w:r w:rsidR="0008714F" w:rsidRPr="008C2396">
        <w:rPr>
          <w:rFonts w:ascii="Arial" w:hAnsi="Arial" w:cs="Arial"/>
          <w:b/>
          <w:bCs/>
          <w:sz w:val="22"/>
          <w:szCs w:val="22"/>
        </w:rPr>
        <w:t>Tecnología</w:t>
      </w:r>
      <w:r w:rsidRPr="008C2396">
        <w:rPr>
          <w:rFonts w:ascii="Arial" w:hAnsi="Arial" w:cs="Arial"/>
          <w:b/>
          <w:bCs/>
          <w:sz w:val="22"/>
          <w:szCs w:val="22"/>
        </w:rPr>
        <w:t>s</w:t>
      </w:r>
      <w:r w:rsidR="0008714F" w:rsidRPr="008C2396">
        <w:rPr>
          <w:rFonts w:ascii="Arial" w:hAnsi="Arial" w:cs="Arial"/>
          <w:b/>
          <w:bCs/>
          <w:sz w:val="22"/>
          <w:szCs w:val="22"/>
        </w:rPr>
        <w:t xml:space="preserve"> de la Información</w:t>
      </w:r>
    </w:p>
    <w:p w14:paraId="1D04EBCC"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60D6AD20" w14:textId="77777777" w:rsidR="00933F02" w:rsidRPr="008C2396" w:rsidRDefault="00C758C6" w:rsidP="0050044E">
      <w:pPr>
        <w:pStyle w:val="Ttulo1"/>
        <w:rPr>
          <w:rFonts w:cs="Arial"/>
        </w:rPr>
      </w:pPr>
      <w:bookmarkStart w:id="2" w:name="_Toc532221776"/>
      <w:r w:rsidRPr="008C2396">
        <w:rPr>
          <w:rFonts w:cs="Arial"/>
        </w:rPr>
        <w:lastRenderedPageBreak/>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26BC916C"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1719"/>
        <w:gridCol w:w="1351"/>
        <w:gridCol w:w="1633"/>
        <w:gridCol w:w="1045"/>
        <w:gridCol w:w="2013"/>
      </w:tblGrid>
      <w:tr w:rsidR="00752596" w:rsidRPr="008C2396" w14:paraId="5FAE8C80" w14:textId="77777777" w:rsidTr="008962EF">
        <w:trPr>
          <w:trHeight w:val="182"/>
        </w:trPr>
        <w:tc>
          <w:tcPr>
            <w:tcW w:w="2758" w:type="dxa"/>
            <w:shd w:val="clear" w:color="auto" w:fill="A50021"/>
            <w:vAlign w:val="center"/>
          </w:tcPr>
          <w:p w14:paraId="2B23AC2F"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070" w:type="dxa"/>
            <w:gridSpan w:val="2"/>
            <w:shd w:val="clear" w:color="auto" w:fill="FFFFFF"/>
          </w:tcPr>
          <w:p w14:paraId="129159A6" w14:textId="692EA004" w:rsidR="00752596" w:rsidRPr="008C2396" w:rsidRDefault="00797FD3" w:rsidP="00CF1DBE">
            <w:pPr>
              <w:jc w:val="center"/>
              <w:rPr>
                <w:rFonts w:ascii="Arial" w:hAnsi="Arial" w:cs="Arial"/>
                <w:b/>
                <w:color w:val="D9D9D9"/>
                <w:sz w:val="22"/>
                <w:szCs w:val="22"/>
              </w:rPr>
            </w:pPr>
            <w:r>
              <w:rPr>
                <w:rFonts w:ascii="Arial" w:hAnsi="Arial" w:cs="Arial"/>
                <w:b/>
                <w:color w:val="D9D9D9"/>
                <w:sz w:val="22"/>
                <w:szCs w:val="22"/>
              </w:rPr>
              <w:t>26/02/2022</w:t>
            </w:r>
          </w:p>
        </w:tc>
        <w:tc>
          <w:tcPr>
            <w:tcW w:w="1633" w:type="dxa"/>
            <w:shd w:val="clear" w:color="auto" w:fill="A50021"/>
          </w:tcPr>
          <w:p w14:paraId="6D28EF39"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3058" w:type="dxa"/>
            <w:gridSpan w:val="2"/>
            <w:shd w:val="clear" w:color="auto" w:fill="FFFFFF"/>
          </w:tcPr>
          <w:p w14:paraId="566E4734" w14:textId="7663F1B4" w:rsidR="00752596" w:rsidRPr="008C2396" w:rsidRDefault="00797FD3" w:rsidP="00CF1DBE">
            <w:pPr>
              <w:jc w:val="center"/>
              <w:rPr>
                <w:rFonts w:ascii="Arial" w:hAnsi="Arial" w:cs="Arial"/>
                <w:b/>
                <w:color w:val="D9D9D9"/>
                <w:sz w:val="22"/>
                <w:szCs w:val="22"/>
              </w:rPr>
            </w:pPr>
            <w:r>
              <w:rPr>
                <w:rFonts w:ascii="Arial" w:hAnsi="Arial" w:cs="Arial"/>
                <w:b/>
                <w:color w:val="D9D9D9"/>
                <w:sz w:val="22"/>
                <w:szCs w:val="22"/>
              </w:rPr>
              <w:t>26/02/2022</w:t>
            </w:r>
          </w:p>
        </w:tc>
      </w:tr>
      <w:tr w:rsidR="00C5127D" w:rsidRPr="008C2396" w14:paraId="2B6B2BB7" w14:textId="77777777" w:rsidTr="00287554">
        <w:trPr>
          <w:trHeight w:val="230"/>
        </w:trPr>
        <w:tc>
          <w:tcPr>
            <w:tcW w:w="10519" w:type="dxa"/>
            <w:gridSpan w:val="6"/>
            <w:shd w:val="clear" w:color="auto" w:fill="A50021"/>
            <w:vAlign w:val="center"/>
          </w:tcPr>
          <w:p w14:paraId="4650F8F2"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6FBD6F37" w14:textId="77777777" w:rsidTr="00287554">
        <w:trPr>
          <w:trHeight w:val="1578"/>
        </w:trPr>
        <w:tc>
          <w:tcPr>
            <w:tcW w:w="10519" w:type="dxa"/>
            <w:gridSpan w:val="6"/>
            <w:shd w:val="clear" w:color="auto" w:fill="FFFFFF"/>
            <w:vAlign w:val="center"/>
          </w:tcPr>
          <w:p w14:paraId="11651534" w14:textId="77777777" w:rsidR="00E442EC" w:rsidRPr="008C2396" w:rsidRDefault="00E442EC" w:rsidP="0031230D">
            <w:pPr>
              <w:rPr>
                <w:rFonts w:ascii="Arial" w:hAnsi="Arial" w:cs="Arial"/>
                <w:b/>
                <w:color w:val="A6A6A6"/>
                <w:sz w:val="22"/>
                <w:szCs w:val="22"/>
              </w:rPr>
            </w:pPr>
          </w:p>
          <w:p w14:paraId="6DEB1CD1" w14:textId="7976132B" w:rsidR="00E442EC" w:rsidRPr="008C2396" w:rsidRDefault="00E91FEF" w:rsidP="00235D56">
            <w:pPr>
              <w:jc w:val="center"/>
              <w:rPr>
                <w:rFonts w:ascii="Arial" w:hAnsi="Arial" w:cs="Arial"/>
                <w:b/>
                <w:color w:val="A6A6A6"/>
                <w:sz w:val="22"/>
                <w:szCs w:val="22"/>
              </w:rPr>
            </w:pPr>
            <w:r>
              <w:rPr>
                <w:noProof/>
              </w:rPr>
              <w:drawing>
                <wp:inline distT="0" distB="0" distL="0" distR="0" wp14:anchorId="41CA4724" wp14:editId="081806EC">
                  <wp:extent cx="5612130" cy="20326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32635"/>
                          </a:xfrm>
                          <a:prstGeom prst="rect">
                            <a:avLst/>
                          </a:prstGeom>
                        </pic:spPr>
                      </pic:pic>
                    </a:graphicData>
                  </a:graphic>
                </wp:inline>
              </w:drawing>
            </w:r>
          </w:p>
        </w:tc>
      </w:tr>
      <w:tr w:rsidR="00C5127D" w:rsidRPr="008C2396" w14:paraId="7E9DA19D" w14:textId="77777777" w:rsidTr="00287554">
        <w:trPr>
          <w:trHeight w:val="182"/>
        </w:trPr>
        <w:tc>
          <w:tcPr>
            <w:tcW w:w="10519" w:type="dxa"/>
            <w:gridSpan w:val="6"/>
            <w:shd w:val="clear" w:color="auto" w:fill="A50021"/>
            <w:vAlign w:val="center"/>
          </w:tcPr>
          <w:p w14:paraId="51608365"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15008445" w14:textId="77777777" w:rsidTr="008962EF">
        <w:trPr>
          <w:trHeight w:val="669"/>
        </w:trPr>
        <w:tc>
          <w:tcPr>
            <w:tcW w:w="2758" w:type="dxa"/>
            <w:shd w:val="clear" w:color="auto" w:fill="A50021"/>
            <w:vAlign w:val="center"/>
          </w:tcPr>
          <w:p w14:paraId="004E01C5"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761" w:type="dxa"/>
            <w:gridSpan w:val="5"/>
            <w:shd w:val="clear" w:color="auto" w:fill="auto"/>
          </w:tcPr>
          <w:p w14:paraId="4FAC031E" w14:textId="691B83E6" w:rsidR="008355CE" w:rsidRPr="008C2396" w:rsidRDefault="00797FD3" w:rsidP="00797FD3">
            <w:pPr>
              <w:rPr>
                <w:rFonts w:ascii="Arial" w:hAnsi="Arial" w:cs="Arial"/>
                <w:sz w:val="22"/>
                <w:szCs w:val="22"/>
              </w:rPr>
            </w:pPr>
            <w:r>
              <w:rPr>
                <w:rFonts w:ascii="Arial" w:hAnsi="Arial" w:cs="Arial"/>
                <w:sz w:val="22"/>
                <w:szCs w:val="22"/>
              </w:rPr>
              <w:t>Se tendrá un seguimiento y un apoyo visual donde se verán las actualizaciones del proceso legal como tal</w:t>
            </w:r>
          </w:p>
        </w:tc>
      </w:tr>
      <w:tr w:rsidR="006962B9" w:rsidRPr="008C2396" w14:paraId="12EFE9DA" w14:textId="77777777" w:rsidTr="008962EF">
        <w:trPr>
          <w:trHeight w:val="1578"/>
        </w:trPr>
        <w:tc>
          <w:tcPr>
            <w:tcW w:w="2758" w:type="dxa"/>
            <w:shd w:val="clear" w:color="auto" w:fill="A50021"/>
            <w:vAlign w:val="center"/>
          </w:tcPr>
          <w:p w14:paraId="4FDF13E5" w14:textId="77777777"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 y</w:t>
            </w:r>
            <w:r w:rsidR="003E467C" w:rsidRPr="008C2396">
              <w:rPr>
                <w:rFonts w:ascii="Arial" w:hAnsi="Arial" w:cs="Arial"/>
                <w:b/>
                <w:sz w:val="22"/>
                <w:szCs w:val="22"/>
                <w:lang w:val="es-CO"/>
              </w:rPr>
              <w:t xml:space="preserve"> </w:t>
            </w:r>
          </w:p>
        </w:tc>
        <w:tc>
          <w:tcPr>
            <w:tcW w:w="7761" w:type="dxa"/>
            <w:gridSpan w:val="5"/>
            <w:shd w:val="clear" w:color="auto" w:fill="auto"/>
          </w:tcPr>
          <w:p w14:paraId="074B6C8E" w14:textId="77777777" w:rsidR="006962B9" w:rsidRDefault="00797FD3" w:rsidP="00797FD3">
            <w:pPr>
              <w:numPr>
                <w:ilvl w:val="0"/>
                <w:numId w:val="33"/>
              </w:numPr>
              <w:rPr>
                <w:rFonts w:ascii="Arial" w:hAnsi="Arial" w:cs="Arial"/>
                <w:color w:val="A6A6A6"/>
                <w:sz w:val="22"/>
                <w:szCs w:val="22"/>
              </w:rPr>
            </w:pPr>
            <w:r>
              <w:rPr>
                <w:rFonts w:ascii="Arial" w:hAnsi="Arial" w:cs="Arial"/>
                <w:color w:val="A6A6A6"/>
                <w:sz w:val="22"/>
                <w:szCs w:val="22"/>
              </w:rPr>
              <w:t>Un formulario almacenará datos de las demandas</w:t>
            </w:r>
          </w:p>
          <w:p w14:paraId="3809F17D" w14:textId="77777777" w:rsidR="00797FD3" w:rsidRDefault="00797FD3" w:rsidP="00797FD3">
            <w:pPr>
              <w:numPr>
                <w:ilvl w:val="0"/>
                <w:numId w:val="33"/>
              </w:numPr>
              <w:rPr>
                <w:rFonts w:ascii="Arial" w:hAnsi="Arial" w:cs="Arial"/>
                <w:color w:val="A6A6A6"/>
                <w:sz w:val="22"/>
                <w:szCs w:val="22"/>
              </w:rPr>
            </w:pPr>
            <w:r>
              <w:rPr>
                <w:rFonts w:ascii="Arial" w:hAnsi="Arial" w:cs="Arial"/>
                <w:color w:val="A6A6A6"/>
                <w:sz w:val="22"/>
                <w:szCs w:val="22"/>
              </w:rPr>
              <w:t>El cliente podrá crear una cuenta</w:t>
            </w:r>
          </w:p>
          <w:p w14:paraId="59430127" w14:textId="77777777" w:rsidR="00797FD3" w:rsidRDefault="00797FD3" w:rsidP="00797FD3">
            <w:pPr>
              <w:numPr>
                <w:ilvl w:val="0"/>
                <w:numId w:val="33"/>
              </w:numPr>
              <w:rPr>
                <w:rFonts w:ascii="Arial" w:hAnsi="Arial" w:cs="Arial"/>
                <w:color w:val="A6A6A6"/>
                <w:sz w:val="22"/>
                <w:szCs w:val="22"/>
              </w:rPr>
            </w:pPr>
            <w:r>
              <w:rPr>
                <w:rFonts w:ascii="Arial" w:hAnsi="Arial" w:cs="Arial"/>
                <w:color w:val="A6A6A6"/>
                <w:sz w:val="22"/>
                <w:szCs w:val="22"/>
              </w:rPr>
              <w:t>Se hará cobro digital mediante una pasarela de pago</w:t>
            </w:r>
          </w:p>
          <w:p w14:paraId="650C9205" w14:textId="77777777" w:rsidR="00797FD3" w:rsidRDefault="00797FD3" w:rsidP="00797FD3">
            <w:pPr>
              <w:numPr>
                <w:ilvl w:val="0"/>
                <w:numId w:val="33"/>
              </w:numPr>
              <w:rPr>
                <w:rFonts w:ascii="Arial" w:hAnsi="Arial" w:cs="Arial"/>
                <w:color w:val="A6A6A6"/>
                <w:sz w:val="22"/>
                <w:szCs w:val="22"/>
              </w:rPr>
            </w:pPr>
            <w:r>
              <w:rPr>
                <w:rFonts w:ascii="Arial" w:hAnsi="Arial" w:cs="Arial"/>
                <w:color w:val="A6A6A6"/>
                <w:sz w:val="22"/>
                <w:szCs w:val="22"/>
              </w:rPr>
              <w:t xml:space="preserve">El administrador tendrá un </w:t>
            </w:r>
            <w:proofErr w:type="spellStart"/>
            <w:r>
              <w:rPr>
                <w:rFonts w:ascii="Arial" w:hAnsi="Arial" w:cs="Arial"/>
                <w:color w:val="A6A6A6"/>
                <w:sz w:val="22"/>
                <w:szCs w:val="22"/>
              </w:rPr>
              <w:t>dashboard</w:t>
            </w:r>
            <w:proofErr w:type="spellEnd"/>
            <w:r>
              <w:rPr>
                <w:rFonts w:ascii="Arial" w:hAnsi="Arial" w:cs="Arial"/>
                <w:color w:val="A6A6A6"/>
                <w:sz w:val="22"/>
                <w:szCs w:val="22"/>
              </w:rPr>
              <w:t xml:space="preserve"> donde verá todos los procesos y sus pagos</w:t>
            </w:r>
          </w:p>
          <w:p w14:paraId="3C0B2750" w14:textId="67E60635" w:rsidR="00797FD3" w:rsidRPr="008C2396" w:rsidRDefault="00797FD3" w:rsidP="00797FD3">
            <w:pPr>
              <w:numPr>
                <w:ilvl w:val="0"/>
                <w:numId w:val="33"/>
              </w:numPr>
              <w:rPr>
                <w:rFonts w:ascii="Arial" w:hAnsi="Arial" w:cs="Arial"/>
                <w:color w:val="A6A6A6"/>
                <w:sz w:val="22"/>
                <w:szCs w:val="22"/>
              </w:rPr>
            </w:pPr>
            <w:r>
              <w:rPr>
                <w:rFonts w:ascii="Arial" w:hAnsi="Arial" w:cs="Arial"/>
                <w:color w:val="A6A6A6"/>
                <w:sz w:val="22"/>
                <w:szCs w:val="22"/>
              </w:rPr>
              <w:t>El administrador actualizará estos archivos y el cliente recibirá las notificaciones</w:t>
            </w:r>
          </w:p>
        </w:tc>
      </w:tr>
      <w:tr w:rsidR="00D51922" w:rsidRPr="008C2396" w14:paraId="790E2C05" w14:textId="77777777" w:rsidTr="008962EF">
        <w:trPr>
          <w:trHeight w:val="819"/>
        </w:trPr>
        <w:tc>
          <w:tcPr>
            <w:tcW w:w="2758" w:type="dxa"/>
            <w:shd w:val="clear" w:color="auto" w:fill="A50021"/>
            <w:vAlign w:val="center"/>
          </w:tcPr>
          <w:p w14:paraId="18EB161B"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761" w:type="dxa"/>
            <w:gridSpan w:val="5"/>
            <w:shd w:val="clear" w:color="auto" w:fill="auto"/>
          </w:tcPr>
          <w:p w14:paraId="4FF15950" w14:textId="77777777" w:rsidR="00D51922" w:rsidRDefault="000B70A3" w:rsidP="000B70A3">
            <w:pPr>
              <w:numPr>
                <w:ilvl w:val="0"/>
                <w:numId w:val="34"/>
              </w:numPr>
              <w:rPr>
                <w:rFonts w:ascii="Arial" w:hAnsi="Arial" w:cs="Arial"/>
                <w:color w:val="A6A6A6"/>
                <w:sz w:val="22"/>
                <w:szCs w:val="22"/>
                <w:lang w:val="es-CO"/>
              </w:rPr>
            </w:pPr>
            <w:r>
              <w:rPr>
                <w:rFonts w:ascii="Arial" w:hAnsi="Arial" w:cs="Arial"/>
                <w:color w:val="A6A6A6"/>
                <w:sz w:val="22"/>
                <w:szCs w:val="22"/>
                <w:lang w:val="es-CO"/>
              </w:rPr>
              <w:t>El cliente puede seguir sus archivos</w:t>
            </w:r>
          </w:p>
          <w:p w14:paraId="0DBBCF58" w14:textId="707A9B97" w:rsidR="000B70A3" w:rsidRPr="000B70A3" w:rsidRDefault="000B70A3" w:rsidP="000B70A3">
            <w:pPr>
              <w:numPr>
                <w:ilvl w:val="0"/>
                <w:numId w:val="34"/>
              </w:numPr>
              <w:rPr>
                <w:rFonts w:ascii="Arial" w:hAnsi="Arial" w:cs="Arial"/>
                <w:color w:val="A6A6A6"/>
                <w:sz w:val="22"/>
                <w:szCs w:val="22"/>
                <w:lang w:val="es-CO"/>
              </w:rPr>
            </w:pPr>
            <w:r>
              <w:rPr>
                <w:rFonts w:ascii="Arial" w:hAnsi="Arial" w:cs="Arial"/>
                <w:color w:val="A6A6A6"/>
                <w:sz w:val="22"/>
                <w:szCs w:val="22"/>
                <w:lang w:val="es-CO"/>
              </w:rPr>
              <w:t>El cliente y administrador reciben de manera correcta sus respectivas notificaciones</w:t>
            </w:r>
          </w:p>
        </w:tc>
      </w:tr>
      <w:tr w:rsidR="006962B9" w:rsidRPr="008C2396" w14:paraId="66C8EA1C" w14:textId="77777777" w:rsidTr="008962EF">
        <w:trPr>
          <w:trHeight w:val="1996"/>
        </w:trPr>
        <w:tc>
          <w:tcPr>
            <w:tcW w:w="2758" w:type="dxa"/>
            <w:shd w:val="clear" w:color="auto" w:fill="A50021"/>
            <w:vAlign w:val="center"/>
          </w:tcPr>
          <w:p w14:paraId="2FBBBFD7" w14:textId="77777777" w:rsidR="006962B9" w:rsidRPr="008C2396" w:rsidRDefault="006962B9" w:rsidP="00BA36DD">
            <w:pPr>
              <w:rPr>
                <w:rFonts w:ascii="Arial" w:hAnsi="Arial" w:cs="Arial"/>
                <w:b/>
                <w:sz w:val="22"/>
                <w:szCs w:val="22"/>
                <w:lang w:val="es-CO"/>
              </w:rPr>
            </w:pPr>
            <w:r w:rsidRPr="008C2396">
              <w:rPr>
                <w:rFonts w:ascii="Arial" w:hAnsi="Arial" w:cs="Arial"/>
                <w:b/>
                <w:sz w:val="22"/>
                <w:szCs w:val="22"/>
                <w:lang w:val="es-CO"/>
              </w:rPr>
              <w:t>Interesados en la solución</w:t>
            </w:r>
          </w:p>
        </w:tc>
        <w:tc>
          <w:tcPr>
            <w:tcW w:w="7761"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3619"/>
            </w:tblGrid>
            <w:tr w:rsidR="00F0451E" w:rsidRPr="008C2396" w14:paraId="289B9DD2" w14:textId="77777777" w:rsidTr="00287554">
              <w:tc>
                <w:tcPr>
                  <w:tcW w:w="0" w:type="auto"/>
                  <w:shd w:val="clear" w:color="auto" w:fill="A6A6A6"/>
                </w:tcPr>
                <w:p w14:paraId="50BB770B"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42D2B5F7"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1E744280" w14:textId="77777777" w:rsidTr="00287554">
              <w:tc>
                <w:tcPr>
                  <w:tcW w:w="0" w:type="auto"/>
                  <w:shd w:val="clear" w:color="auto" w:fill="auto"/>
                </w:tcPr>
                <w:p w14:paraId="75025A00" w14:textId="77777777" w:rsidR="00F0451E" w:rsidRPr="008C2396" w:rsidRDefault="00DB2673" w:rsidP="0031230D">
                  <w:pPr>
                    <w:jc w:val="center"/>
                    <w:rPr>
                      <w:rFonts w:ascii="Arial" w:hAnsi="Arial" w:cs="Arial"/>
                      <w:sz w:val="20"/>
                      <w:szCs w:val="20"/>
                    </w:rPr>
                  </w:pPr>
                  <w:r w:rsidRPr="008C2396">
                    <w:rPr>
                      <w:rFonts w:ascii="Arial" w:hAnsi="Arial" w:cs="Arial"/>
                      <w:color w:val="A6A6A6"/>
                      <w:sz w:val="22"/>
                      <w:szCs w:val="22"/>
                    </w:rPr>
                    <w:t xml:space="preserve">Asigne un rol o nombre que permita identificar un </w:t>
                  </w:r>
                  <w:r w:rsidR="00311F0C" w:rsidRPr="008C2396">
                    <w:rPr>
                      <w:rFonts w:ascii="Arial" w:hAnsi="Arial" w:cs="Arial"/>
                      <w:color w:val="A6A6A6"/>
                      <w:sz w:val="22"/>
                      <w:szCs w:val="22"/>
                    </w:rPr>
                    <w:t>interesado</w:t>
                  </w:r>
                  <w:r w:rsidRPr="008C2396">
                    <w:rPr>
                      <w:rFonts w:ascii="Arial" w:hAnsi="Arial" w:cs="Arial"/>
                      <w:color w:val="A6A6A6"/>
                      <w:sz w:val="22"/>
                      <w:szCs w:val="22"/>
                    </w:rPr>
                    <w:t xml:space="preserve"> que participa dentro de la solución adelantada</w:t>
                  </w:r>
                </w:p>
              </w:tc>
              <w:tc>
                <w:tcPr>
                  <w:tcW w:w="0" w:type="auto"/>
                  <w:shd w:val="clear" w:color="auto" w:fill="auto"/>
                </w:tcPr>
                <w:p w14:paraId="7643B499" w14:textId="77777777" w:rsidR="00311F0C" w:rsidRPr="008C2396" w:rsidRDefault="00CC4F45" w:rsidP="0031230D">
                  <w:pPr>
                    <w:jc w:val="center"/>
                    <w:rPr>
                      <w:rFonts w:ascii="Arial" w:hAnsi="Arial" w:cs="Arial"/>
                      <w:sz w:val="20"/>
                      <w:szCs w:val="20"/>
                    </w:rPr>
                  </w:pPr>
                  <w:r w:rsidRPr="008C2396">
                    <w:rPr>
                      <w:rFonts w:ascii="Arial" w:hAnsi="Arial" w:cs="Arial"/>
                      <w:color w:val="A6A6A6"/>
                      <w:sz w:val="22"/>
                      <w:szCs w:val="22"/>
                    </w:rPr>
                    <w:t>Describa y justifique de qué manera participa el interesado dentro de la solución adelantada.</w:t>
                  </w:r>
                </w:p>
              </w:tc>
            </w:tr>
            <w:tr w:rsidR="00F0451E" w:rsidRPr="008C2396" w14:paraId="70795D33" w14:textId="77777777" w:rsidTr="008962EF">
              <w:tc>
                <w:tcPr>
                  <w:tcW w:w="0" w:type="auto"/>
                  <w:shd w:val="clear" w:color="auto" w:fill="auto"/>
                  <w:vAlign w:val="center"/>
                </w:tcPr>
                <w:p w14:paraId="6D27F825" w14:textId="5434FE69" w:rsidR="00F0451E" w:rsidRPr="008C2396" w:rsidRDefault="000B70A3" w:rsidP="008962EF">
                  <w:pPr>
                    <w:jc w:val="center"/>
                    <w:rPr>
                      <w:rFonts w:ascii="Arial" w:hAnsi="Arial" w:cs="Arial"/>
                      <w:sz w:val="20"/>
                      <w:szCs w:val="20"/>
                    </w:rPr>
                  </w:pPr>
                  <w:r>
                    <w:rPr>
                      <w:rFonts w:ascii="Arial" w:hAnsi="Arial" w:cs="Arial"/>
                      <w:sz w:val="20"/>
                      <w:szCs w:val="20"/>
                    </w:rPr>
                    <w:t>Cliente</w:t>
                  </w:r>
                </w:p>
              </w:tc>
              <w:tc>
                <w:tcPr>
                  <w:tcW w:w="0" w:type="auto"/>
                  <w:shd w:val="clear" w:color="auto" w:fill="auto"/>
                </w:tcPr>
                <w:p w14:paraId="3167A6DE" w14:textId="7EF6D761" w:rsidR="00F0451E" w:rsidRPr="008C2396" w:rsidRDefault="000B70A3" w:rsidP="0031230D">
                  <w:pPr>
                    <w:jc w:val="center"/>
                    <w:rPr>
                      <w:rFonts w:ascii="Arial" w:hAnsi="Arial" w:cs="Arial"/>
                      <w:sz w:val="20"/>
                      <w:szCs w:val="20"/>
                    </w:rPr>
                  </w:pPr>
                  <w:r>
                    <w:rPr>
                      <w:rFonts w:ascii="Arial" w:hAnsi="Arial" w:cs="Arial"/>
                      <w:sz w:val="20"/>
                      <w:szCs w:val="20"/>
                    </w:rPr>
                    <w:t xml:space="preserve">Es quien va a usar el sistema en cuestión </w:t>
                  </w:r>
                </w:p>
              </w:tc>
            </w:tr>
            <w:tr w:rsidR="00F0451E" w:rsidRPr="008C2396" w14:paraId="0B8AD87F" w14:textId="77777777" w:rsidTr="008962EF">
              <w:tc>
                <w:tcPr>
                  <w:tcW w:w="0" w:type="auto"/>
                  <w:shd w:val="clear" w:color="auto" w:fill="auto"/>
                  <w:vAlign w:val="center"/>
                </w:tcPr>
                <w:p w14:paraId="7AF96376" w14:textId="58529AD4" w:rsidR="00F0451E" w:rsidRPr="008C2396" w:rsidRDefault="000B70A3" w:rsidP="008962EF">
                  <w:pPr>
                    <w:jc w:val="center"/>
                    <w:rPr>
                      <w:rFonts w:ascii="Arial" w:hAnsi="Arial" w:cs="Arial"/>
                      <w:sz w:val="20"/>
                      <w:szCs w:val="20"/>
                    </w:rPr>
                  </w:pPr>
                  <w:r>
                    <w:rPr>
                      <w:rFonts w:ascii="Arial" w:hAnsi="Arial" w:cs="Arial"/>
                      <w:sz w:val="20"/>
                      <w:szCs w:val="20"/>
                    </w:rPr>
                    <w:t>Administrador</w:t>
                  </w:r>
                </w:p>
              </w:tc>
              <w:tc>
                <w:tcPr>
                  <w:tcW w:w="0" w:type="auto"/>
                  <w:shd w:val="clear" w:color="auto" w:fill="auto"/>
                </w:tcPr>
                <w:p w14:paraId="4C69A279" w14:textId="5A67B27D" w:rsidR="00F0451E" w:rsidRPr="008C2396" w:rsidRDefault="000B70A3" w:rsidP="0031230D">
                  <w:pPr>
                    <w:jc w:val="center"/>
                    <w:rPr>
                      <w:rFonts w:ascii="Arial" w:hAnsi="Arial" w:cs="Arial"/>
                      <w:sz w:val="20"/>
                      <w:szCs w:val="20"/>
                    </w:rPr>
                  </w:pPr>
                  <w:r>
                    <w:rPr>
                      <w:rFonts w:ascii="Arial" w:hAnsi="Arial" w:cs="Arial"/>
                      <w:sz w:val="20"/>
                      <w:szCs w:val="20"/>
                    </w:rPr>
                    <w:t>Es quien va a llevar el control del flujo de casos e interacción con los clientes mientras los casos estén activos o en proceso</w:t>
                  </w:r>
                </w:p>
              </w:tc>
            </w:tr>
          </w:tbl>
          <w:p w14:paraId="68A04020" w14:textId="77777777" w:rsidR="006962B9" w:rsidRPr="008C2396" w:rsidRDefault="006962B9" w:rsidP="00F0451E">
            <w:pPr>
              <w:jc w:val="center"/>
              <w:rPr>
                <w:rFonts w:ascii="Arial" w:hAnsi="Arial" w:cs="Arial"/>
                <w:sz w:val="20"/>
                <w:szCs w:val="20"/>
              </w:rPr>
            </w:pPr>
          </w:p>
        </w:tc>
      </w:tr>
      <w:tr w:rsidR="00CF1831" w:rsidRPr="008C2396" w14:paraId="0BFEAEBB" w14:textId="77777777" w:rsidTr="008962EF">
        <w:trPr>
          <w:trHeight w:val="843"/>
        </w:trPr>
        <w:tc>
          <w:tcPr>
            <w:tcW w:w="2758" w:type="dxa"/>
            <w:shd w:val="clear" w:color="auto" w:fill="A50021"/>
            <w:vAlign w:val="center"/>
          </w:tcPr>
          <w:p w14:paraId="44CA0FE2" w14:textId="77777777" w:rsidR="006962B9" w:rsidRPr="008C2396" w:rsidRDefault="006962B9" w:rsidP="0031230D">
            <w:pPr>
              <w:rPr>
                <w:rFonts w:ascii="Arial" w:hAnsi="Arial" w:cs="Arial"/>
                <w:b/>
                <w:sz w:val="22"/>
                <w:szCs w:val="22"/>
              </w:rPr>
            </w:pPr>
            <w:r w:rsidRPr="008C2396">
              <w:rPr>
                <w:rFonts w:ascii="Arial" w:hAnsi="Arial" w:cs="Arial"/>
                <w:b/>
                <w:sz w:val="22"/>
                <w:szCs w:val="22"/>
              </w:rPr>
              <w:t>Precondiciones</w:t>
            </w:r>
          </w:p>
        </w:tc>
        <w:tc>
          <w:tcPr>
            <w:tcW w:w="7761" w:type="dxa"/>
            <w:gridSpan w:val="5"/>
            <w:shd w:val="clear" w:color="auto" w:fill="auto"/>
          </w:tcPr>
          <w:p w14:paraId="16D03788" w14:textId="77777777" w:rsidR="006962B9" w:rsidRPr="008C2396" w:rsidRDefault="006962B9" w:rsidP="0031230D">
            <w:pPr>
              <w:rPr>
                <w:rFonts w:ascii="Arial" w:hAnsi="Arial" w:cs="Arial"/>
                <w:b/>
                <w:sz w:val="22"/>
                <w:szCs w:val="22"/>
              </w:rPr>
            </w:pPr>
          </w:p>
          <w:p w14:paraId="4CEF1B7F" w14:textId="6701D767" w:rsidR="006962B9" w:rsidRPr="008C2396" w:rsidRDefault="000B70A3" w:rsidP="0031230D">
            <w:pPr>
              <w:rPr>
                <w:rFonts w:ascii="Arial" w:hAnsi="Arial" w:cs="Arial"/>
                <w:sz w:val="22"/>
                <w:szCs w:val="22"/>
              </w:rPr>
            </w:pPr>
            <w:r>
              <w:rPr>
                <w:rFonts w:ascii="Arial" w:hAnsi="Arial" w:cs="Arial"/>
                <w:color w:val="A6A6A6"/>
                <w:sz w:val="22"/>
                <w:szCs w:val="22"/>
              </w:rPr>
              <w:t>Todo lo relacionado con la aplicación será acordado durante su desarrollo</w:t>
            </w:r>
          </w:p>
        </w:tc>
      </w:tr>
      <w:tr w:rsidR="00406976" w:rsidRPr="008C2396" w14:paraId="509213B7" w14:textId="77777777" w:rsidTr="008962EF">
        <w:trPr>
          <w:trHeight w:val="1106"/>
        </w:trPr>
        <w:tc>
          <w:tcPr>
            <w:tcW w:w="2758" w:type="dxa"/>
            <w:vMerge w:val="restart"/>
            <w:shd w:val="clear" w:color="auto" w:fill="A50021"/>
            <w:vAlign w:val="center"/>
          </w:tcPr>
          <w:p w14:paraId="4481FC5F" w14:textId="77777777" w:rsidR="00406976" w:rsidRPr="008C2396" w:rsidRDefault="00406976" w:rsidP="000C0F24">
            <w:pPr>
              <w:rPr>
                <w:rFonts w:ascii="Arial" w:hAnsi="Arial" w:cs="Arial"/>
                <w:b/>
                <w:sz w:val="22"/>
                <w:szCs w:val="22"/>
              </w:rPr>
            </w:pPr>
            <w:r w:rsidRPr="008C2396">
              <w:rPr>
                <w:rFonts w:ascii="Arial" w:hAnsi="Arial" w:cs="Arial"/>
                <w:b/>
                <w:sz w:val="22"/>
                <w:szCs w:val="22"/>
              </w:rPr>
              <w:lastRenderedPageBreak/>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19" w:type="dxa"/>
            <w:shd w:val="clear" w:color="auto" w:fill="auto"/>
            <w:vAlign w:val="center"/>
          </w:tcPr>
          <w:p w14:paraId="49BBAA71"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6042" w:type="dxa"/>
            <w:gridSpan w:val="4"/>
            <w:shd w:val="clear" w:color="auto" w:fill="auto"/>
          </w:tcPr>
          <w:p w14:paraId="3F869A66" w14:textId="77777777" w:rsidR="00406976" w:rsidRPr="008C2396" w:rsidRDefault="00406976" w:rsidP="00216320">
            <w:pPr>
              <w:rPr>
                <w:rFonts w:ascii="Arial" w:hAnsi="Arial" w:cs="Arial"/>
                <w:sz w:val="22"/>
                <w:szCs w:val="22"/>
              </w:rPr>
            </w:pPr>
          </w:p>
          <w:p w14:paraId="29DE23BB" w14:textId="7FF07975" w:rsidR="00F1592D" w:rsidRPr="008C2396" w:rsidRDefault="000B70A3"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4"/>
                  <w:enabled/>
                  <w:calcOnExit w:val="0"/>
                  <w:checkBox>
                    <w:sizeAuto/>
                    <w:default w:val="1"/>
                  </w:checkBox>
                </w:ffData>
              </w:fldChar>
            </w:r>
            <w:bookmarkStart w:id="6" w:name="Marcar4"/>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4A0D8D42" w14:textId="77777777" w:rsidR="00F1592D" w:rsidRPr="008C2396" w:rsidRDefault="00F1592D" w:rsidP="00216320">
            <w:pPr>
              <w:rPr>
                <w:rFonts w:ascii="Arial" w:hAnsi="Arial" w:cs="Arial"/>
                <w:sz w:val="22"/>
                <w:szCs w:val="22"/>
              </w:rPr>
            </w:pPr>
          </w:p>
          <w:p w14:paraId="04F0EC08"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w:t>
            </w:r>
            <w:proofErr w:type="gramStart"/>
            <w:r w:rsidR="00EB3B75" w:rsidRPr="008C2396">
              <w:rPr>
                <w:rFonts w:ascii="Arial" w:hAnsi="Arial" w:cs="Arial"/>
                <w:sz w:val="22"/>
                <w:szCs w:val="22"/>
              </w:rPr>
              <w:t>Otro:_</w:t>
            </w:r>
            <w:proofErr w:type="gramEnd"/>
            <w:r w:rsidR="00EB3B75" w:rsidRPr="008C2396">
              <w:rPr>
                <w:rFonts w:ascii="Arial" w:hAnsi="Arial" w:cs="Arial"/>
                <w:sz w:val="22"/>
                <w:szCs w:val="22"/>
              </w:rPr>
              <w:t>_________________</w:t>
            </w:r>
          </w:p>
          <w:p w14:paraId="299B9439" w14:textId="77777777" w:rsidR="00406976" w:rsidRPr="008C2396" w:rsidRDefault="00406976" w:rsidP="00EB3B75">
            <w:pPr>
              <w:rPr>
                <w:rFonts w:ascii="Arial" w:hAnsi="Arial" w:cs="Arial"/>
                <w:b/>
                <w:color w:val="D9D9D9"/>
                <w:sz w:val="22"/>
                <w:szCs w:val="22"/>
              </w:rPr>
            </w:pPr>
          </w:p>
        </w:tc>
      </w:tr>
      <w:tr w:rsidR="00406976" w:rsidRPr="008C2396" w14:paraId="7F8CDDA6" w14:textId="77777777" w:rsidTr="008962EF">
        <w:trPr>
          <w:trHeight w:val="1348"/>
        </w:trPr>
        <w:tc>
          <w:tcPr>
            <w:tcW w:w="2758" w:type="dxa"/>
            <w:vMerge/>
            <w:shd w:val="clear" w:color="auto" w:fill="A50021"/>
            <w:vAlign w:val="center"/>
          </w:tcPr>
          <w:p w14:paraId="0F0B387D" w14:textId="77777777" w:rsidR="00406976" w:rsidRPr="008C2396" w:rsidRDefault="00406976" w:rsidP="0031230D">
            <w:pPr>
              <w:rPr>
                <w:rFonts w:ascii="Arial" w:hAnsi="Arial" w:cs="Arial"/>
                <w:b/>
                <w:sz w:val="22"/>
                <w:szCs w:val="22"/>
              </w:rPr>
            </w:pPr>
          </w:p>
        </w:tc>
        <w:tc>
          <w:tcPr>
            <w:tcW w:w="1719" w:type="dxa"/>
            <w:shd w:val="clear" w:color="auto" w:fill="auto"/>
            <w:vAlign w:val="center"/>
          </w:tcPr>
          <w:p w14:paraId="3C82C131"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029" w:type="dxa"/>
            <w:gridSpan w:val="3"/>
            <w:shd w:val="clear" w:color="auto" w:fill="auto"/>
          </w:tcPr>
          <w:p w14:paraId="7F3A4DF6" w14:textId="77777777" w:rsidR="00406976" w:rsidRPr="00D1764B" w:rsidRDefault="00406976" w:rsidP="00DD4EC2">
            <w:pPr>
              <w:rPr>
                <w:rFonts w:ascii="Arial" w:hAnsi="Arial" w:cs="Arial"/>
                <w:sz w:val="22"/>
                <w:szCs w:val="22"/>
                <w:lang w:val="en-US"/>
              </w:rPr>
            </w:pPr>
          </w:p>
          <w:p w14:paraId="7ACDDC69"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468DA6B3"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4340F2ED" w14:textId="57C350A2" w:rsidR="00406976" w:rsidRPr="00D1764B" w:rsidRDefault="000B70A3" w:rsidP="00DD4EC2">
            <w:pPr>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2DB43608"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758992C4"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proofErr w:type="gramStart"/>
            <w:r w:rsidRPr="00D1764B">
              <w:rPr>
                <w:rFonts w:ascii="Arial" w:hAnsi="Arial" w:cs="Arial"/>
                <w:sz w:val="22"/>
                <w:szCs w:val="22"/>
                <w:lang w:val="en-US"/>
              </w:rPr>
              <w:t>Otro</w:t>
            </w:r>
            <w:proofErr w:type="spellEnd"/>
            <w:r w:rsidRPr="00D1764B">
              <w:rPr>
                <w:rFonts w:ascii="Arial" w:hAnsi="Arial" w:cs="Arial"/>
                <w:sz w:val="22"/>
                <w:szCs w:val="22"/>
                <w:lang w:val="en-US"/>
              </w:rPr>
              <w:t>:_</w:t>
            </w:r>
            <w:proofErr w:type="gramEnd"/>
            <w:r w:rsidRPr="00D1764B">
              <w:rPr>
                <w:rFonts w:ascii="Arial" w:hAnsi="Arial" w:cs="Arial"/>
                <w:sz w:val="22"/>
                <w:szCs w:val="22"/>
                <w:lang w:val="en-US"/>
              </w:rPr>
              <w:t>_________________</w:t>
            </w:r>
          </w:p>
          <w:p w14:paraId="39D05C72" w14:textId="77777777" w:rsidR="00406976" w:rsidRPr="00D1764B" w:rsidRDefault="00406976" w:rsidP="00DD4EC2">
            <w:pPr>
              <w:rPr>
                <w:rFonts w:ascii="Arial" w:hAnsi="Arial" w:cs="Arial"/>
                <w:sz w:val="22"/>
                <w:szCs w:val="22"/>
                <w:lang w:val="en-US"/>
              </w:rPr>
            </w:pPr>
          </w:p>
        </w:tc>
        <w:tc>
          <w:tcPr>
            <w:tcW w:w="2013" w:type="dxa"/>
            <w:shd w:val="clear" w:color="auto" w:fill="auto"/>
          </w:tcPr>
          <w:p w14:paraId="097742FB"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3F514830"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C4B2B56"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ACA4A2C" w14:textId="3EAB1EDB" w:rsidR="00190F2A" w:rsidRPr="008C2396" w:rsidRDefault="008962EF" w:rsidP="00DD4EC2">
            <w:pPr>
              <w:rPr>
                <w:rFonts w:ascii="Arial" w:hAnsi="Arial" w:cs="Arial"/>
                <w:b/>
                <w:color w:val="D9D9D9"/>
                <w:sz w:val="22"/>
                <w:szCs w:val="22"/>
              </w:rPr>
            </w:pPr>
            <w:r>
              <w:rPr>
                <w:rFonts w:ascii="Arial" w:hAnsi="Arial" w:cs="Arial"/>
                <w:b/>
                <w:color w:val="D9D9D9"/>
                <w:sz w:val="22"/>
                <w:szCs w:val="22"/>
              </w:rPr>
              <w:t>8.0.28</w:t>
            </w:r>
          </w:p>
          <w:p w14:paraId="1D8C6236"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DA07E7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1218F8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15E1911A" w14:textId="77777777" w:rsidTr="008962EF">
        <w:trPr>
          <w:trHeight w:val="1348"/>
        </w:trPr>
        <w:tc>
          <w:tcPr>
            <w:tcW w:w="2758" w:type="dxa"/>
            <w:vMerge/>
            <w:shd w:val="clear" w:color="auto" w:fill="A50021"/>
            <w:vAlign w:val="center"/>
          </w:tcPr>
          <w:p w14:paraId="5A2029CE" w14:textId="77777777" w:rsidR="00406976" w:rsidRPr="008C2396" w:rsidRDefault="00406976" w:rsidP="0031230D">
            <w:pPr>
              <w:rPr>
                <w:rFonts w:ascii="Arial" w:hAnsi="Arial" w:cs="Arial"/>
                <w:b/>
                <w:sz w:val="22"/>
                <w:szCs w:val="22"/>
              </w:rPr>
            </w:pPr>
          </w:p>
        </w:tc>
        <w:tc>
          <w:tcPr>
            <w:tcW w:w="1719" w:type="dxa"/>
            <w:shd w:val="clear" w:color="auto" w:fill="auto"/>
            <w:vAlign w:val="center"/>
          </w:tcPr>
          <w:p w14:paraId="1EF0BCFF"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029" w:type="dxa"/>
            <w:gridSpan w:val="3"/>
            <w:shd w:val="clear" w:color="auto" w:fill="auto"/>
          </w:tcPr>
          <w:p w14:paraId="148F5177" w14:textId="77777777" w:rsidR="00406976" w:rsidRPr="008C2396" w:rsidRDefault="00406976" w:rsidP="005B1D0C">
            <w:pPr>
              <w:rPr>
                <w:rFonts w:ascii="Arial" w:hAnsi="Arial" w:cs="Arial"/>
                <w:sz w:val="22"/>
                <w:szCs w:val="22"/>
              </w:rPr>
            </w:pPr>
          </w:p>
          <w:p w14:paraId="5934F90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60416CBC"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48F54C2D" w14:textId="6718F8D1" w:rsidR="00406976" w:rsidRPr="00D1764B" w:rsidRDefault="000B70A3" w:rsidP="005B1D0C">
            <w:pPr>
              <w:rPr>
                <w:rFonts w:ascii="Arial" w:hAnsi="Arial" w:cs="Arial"/>
                <w:sz w:val="22"/>
                <w:szCs w:val="22"/>
              </w:rPr>
            </w:pPr>
            <w:r>
              <w:rPr>
                <w:rFonts w:ascii="Arial" w:hAnsi="Arial" w:cs="Arial"/>
                <w:sz w:val="22"/>
                <w:szCs w:val="22"/>
              </w:rPr>
              <w:fldChar w:fldCharType="begin">
                <w:ffData>
                  <w:name w:val=""/>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PHP</w:t>
            </w:r>
          </w:p>
          <w:p w14:paraId="0578391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7031BEB3" w14:textId="4F1C0E3A" w:rsidR="00406976" w:rsidRPr="00D1764B" w:rsidRDefault="000B70A3"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3F6DD974"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proofErr w:type="gramStart"/>
            <w:r w:rsidRPr="00D1764B">
              <w:rPr>
                <w:rFonts w:ascii="Arial" w:hAnsi="Arial" w:cs="Arial"/>
                <w:sz w:val="22"/>
                <w:szCs w:val="22"/>
              </w:rPr>
              <w:t>Otro:_</w:t>
            </w:r>
            <w:proofErr w:type="gramEnd"/>
            <w:r w:rsidRPr="00D1764B">
              <w:rPr>
                <w:rFonts w:ascii="Arial" w:hAnsi="Arial" w:cs="Arial"/>
                <w:sz w:val="22"/>
                <w:szCs w:val="22"/>
              </w:rPr>
              <w:t>__________________</w:t>
            </w:r>
          </w:p>
          <w:p w14:paraId="743C1DDD" w14:textId="77777777" w:rsidR="00406976" w:rsidRPr="008C2396" w:rsidRDefault="00406976" w:rsidP="0031230D">
            <w:pPr>
              <w:rPr>
                <w:rFonts w:ascii="Arial" w:hAnsi="Arial" w:cs="Arial"/>
                <w:sz w:val="22"/>
                <w:szCs w:val="22"/>
              </w:rPr>
            </w:pPr>
          </w:p>
        </w:tc>
        <w:tc>
          <w:tcPr>
            <w:tcW w:w="2013" w:type="dxa"/>
            <w:shd w:val="clear" w:color="auto" w:fill="auto"/>
          </w:tcPr>
          <w:p w14:paraId="4152A89D"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1B1B564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2CA4B2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5B0AFDE"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065795B2"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F6233E2" w14:textId="5F317E41" w:rsidR="00406976" w:rsidRPr="008C2396" w:rsidRDefault="008962EF" w:rsidP="00190F2A">
            <w:pPr>
              <w:rPr>
                <w:rFonts w:ascii="Arial" w:hAnsi="Arial" w:cs="Arial"/>
                <w:b/>
                <w:color w:val="D9D9D9"/>
                <w:sz w:val="22"/>
                <w:szCs w:val="22"/>
              </w:rPr>
            </w:pPr>
            <w:proofErr w:type="spellStart"/>
            <w:r>
              <w:rPr>
                <w:rFonts w:ascii="Arial" w:hAnsi="Arial" w:cs="Arial"/>
                <w:b/>
                <w:color w:val="D9D9D9"/>
                <w:sz w:val="22"/>
                <w:szCs w:val="22"/>
              </w:rPr>
              <w:t>Ecmascript</w:t>
            </w:r>
            <w:proofErr w:type="spellEnd"/>
            <w:r>
              <w:rPr>
                <w:rFonts w:ascii="Arial" w:hAnsi="Arial" w:cs="Arial"/>
                <w:b/>
                <w:color w:val="D9D9D9"/>
                <w:sz w:val="22"/>
                <w:szCs w:val="22"/>
              </w:rPr>
              <w:t xml:space="preserve"> 2020</w:t>
            </w:r>
          </w:p>
          <w:p w14:paraId="156D1C40"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0492249C" w14:textId="77777777" w:rsidTr="008962EF">
        <w:trPr>
          <w:trHeight w:val="182"/>
        </w:trPr>
        <w:tc>
          <w:tcPr>
            <w:tcW w:w="2758" w:type="dxa"/>
            <w:shd w:val="clear" w:color="auto" w:fill="A50021"/>
            <w:vAlign w:val="center"/>
          </w:tcPr>
          <w:p w14:paraId="098861B9"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761" w:type="dxa"/>
            <w:gridSpan w:val="5"/>
            <w:shd w:val="clear" w:color="auto" w:fill="auto"/>
          </w:tcPr>
          <w:p w14:paraId="5019B06D" w14:textId="77552DCE"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0B70A3">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proofErr w:type="gramStart"/>
            <w:r w:rsidRPr="008C2396">
              <w:rPr>
                <w:rFonts w:ascii="Arial" w:hAnsi="Arial" w:cs="Arial"/>
                <w:sz w:val="22"/>
                <w:szCs w:val="22"/>
              </w:rPr>
              <w:t>(</w:t>
            </w:r>
            <w:r w:rsidR="005B1526" w:rsidRPr="008C2396">
              <w:rPr>
                <w:rFonts w:ascii="Arial" w:hAnsi="Arial" w:cs="Arial"/>
                <w:sz w:val="22"/>
                <w:szCs w:val="22"/>
              </w:rPr>
              <w:t xml:space="preserve"> </w:t>
            </w:r>
            <w:r w:rsidRPr="008C2396">
              <w:rPr>
                <w:rFonts w:ascii="Arial" w:hAnsi="Arial" w:cs="Arial"/>
                <w:sz w:val="22"/>
                <w:szCs w:val="22"/>
              </w:rPr>
              <w:t>)</w:t>
            </w:r>
            <w:proofErr w:type="gramEnd"/>
          </w:p>
        </w:tc>
      </w:tr>
    </w:tbl>
    <w:p w14:paraId="39C3F17E" w14:textId="77777777" w:rsidR="00731A26" w:rsidRPr="008C2396" w:rsidRDefault="00731A26" w:rsidP="003D4A48">
      <w:pPr>
        <w:rPr>
          <w:rFonts w:ascii="Arial" w:hAnsi="Arial" w:cs="Arial"/>
          <w:b/>
          <w:sz w:val="28"/>
          <w:szCs w:val="28"/>
          <w:lang w:val="es-CO"/>
        </w:rPr>
      </w:pPr>
    </w:p>
    <w:p w14:paraId="2B4F7645"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1"/>
        <w:gridCol w:w="2528"/>
        <w:gridCol w:w="1440"/>
        <w:gridCol w:w="2481"/>
      </w:tblGrid>
      <w:tr w:rsidR="008B73D8" w:rsidRPr="008C2396" w14:paraId="421B9C07" w14:textId="77777777" w:rsidTr="00731A26">
        <w:tc>
          <w:tcPr>
            <w:tcW w:w="4041" w:type="dxa"/>
            <w:shd w:val="clear" w:color="auto" w:fill="A6A6A6"/>
          </w:tcPr>
          <w:p w14:paraId="2278F6EE"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8" w:type="dxa"/>
            <w:shd w:val="clear" w:color="auto" w:fill="A6A6A6"/>
          </w:tcPr>
          <w:p w14:paraId="15A5D557"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15F62C05"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81" w:type="dxa"/>
            <w:shd w:val="clear" w:color="auto" w:fill="A6A6A6"/>
          </w:tcPr>
          <w:p w14:paraId="20038540" w14:textId="77777777" w:rsidR="008B73D8" w:rsidRPr="008C2396" w:rsidRDefault="008B73D8"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B73D8" w:rsidRPr="008C2396" w14:paraId="0B4CC3D4" w14:textId="77777777" w:rsidTr="00731A26">
        <w:tc>
          <w:tcPr>
            <w:tcW w:w="4041" w:type="dxa"/>
            <w:shd w:val="clear" w:color="auto" w:fill="auto"/>
          </w:tcPr>
          <w:p w14:paraId="383D7FBA" w14:textId="0365DCD8" w:rsidR="008B73D8" w:rsidRPr="008C2396" w:rsidRDefault="008962EF"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Juan Jesus Mata Solis</w:t>
            </w:r>
          </w:p>
        </w:tc>
        <w:tc>
          <w:tcPr>
            <w:tcW w:w="2528" w:type="dxa"/>
            <w:shd w:val="clear" w:color="auto" w:fill="auto"/>
          </w:tcPr>
          <w:p w14:paraId="2A59CB7A" w14:textId="46B810FF" w:rsidR="008B73D8" w:rsidRPr="008C2396" w:rsidRDefault="008962EF"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Desarrollo</w:t>
            </w:r>
          </w:p>
        </w:tc>
        <w:tc>
          <w:tcPr>
            <w:tcW w:w="1440" w:type="dxa"/>
            <w:shd w:val="clear" w:color="auto" w:fill="auto"/>
          </w:tcPr>
          <w:p w14:paraId="51DFD70B" w14:textId="6A1916A9" w:rsidR="008B73D8" w:rsidRPr="008C2396" w:rsidRDefault="008962EF"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3117462453</w:t>
            </w:r>
          </w:p>
        </w:tc>
        <w:tc>
          <w:tcPr>
            <w:tcW w:w="2481" w:type="dxa"/>
            <w:shd w:val="clear" w:color="auto" w:fill="auto"/>
          </w:tcPr>
          <w:p w14:paraId="1349A507" w14:textId="71510682" w:rsidR="008B73D8" w:rsidRPr="008C2396" w:rsidRDefault="008962EF"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FIRMADO</w:t>
            </w:r>
          </w:p>
        </w:tc>
      </w:tr>
    </w:tbl>
    <w:p w14:paraId="2BBD6F4F" w14:textId="2D1451E8" w:rsidR="006844B1"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7F96F0AB" w14:textId="77777777" w:rsidR="00731A26" w:rsidRPr="008C2396" w:rsidRDefault="00731A26" w:rsidP="00731A26">
      <w:pPr>
        <w:jc w:val="center"/>
        <w:rPr>
          <w:rFonts w:ascii="Arial" w:hAnsi="Arial" w:cs="Arial"/>
          <w:b/>
          <w:sz w:val="28"/>
          <w:szCs w:val="28"/>
        </w:rPr>
      </w:pPr>
    </w:p>
    <w:p w14:paraId="1D640424" w14:textId="10626569" w:rsidR="006844B1" w:rsidRDefault="006844B1" w:rsidP="00E15918">
      <w:pPr>
        <w:jc w:val="center"/>
        <w:rPr>
          <w:rFonts w:ascii="Arial" w:hAnsi="Arial" w:cs="Arial"/>
          <w:b/>
          <w:sz w:val="28"/>
          <w:szCs w:val="28"/>
        </w:rPr>
      </w:pPr>
    </w:p>
    <w:p w14:paraId="29D917DB" w14:textId="0874F492" w:rsidR="00731A26" w:rsidRDefault="00731A26" w:rsidP="00E15918">
      <w:pPr>
        <w:jc w:val="center"/>
        <w:rPr>
          <w:rFonts w:ascii="Arial" w:hAnsi="Arial" w:cs="Arial"/>
          <w:b/>
          <w:sz w:val="28"/>
          <w:szCs w:val="28"/>
        </w:rPr>
      </w:pPr>
    </w:p>
    <w:p w14:paraId="09D72782" w14:textId="1E136EFC" w:rsidR="00731A26" w:rsidRDefault="00731A26" w:rsidP="00E15918">
      <w:pPr>
        <w:jc w:val="center"/>
        <w:rPr>
          <w:rFonts w:ascii="Arial" w:hAnsi="Arial" w:cs="Arial"/>
          <w:b/>
          <w:sz w:val="28"/>
          <w:szCs w:val="28"/>
        </w:rPr>
      </w:pPr>
    </w:p>
    <w:p w14:paraId="6A957B55" w14:textId="03A95827" w:rsidR="00731A26" w:rsidRDefault="00731A26" w:rsidP="00E15918">
      <w:pPr>
        <w:jc w:val="center"/>
        <w:rPr>
          <w:rFonts w:ascii="Arial" w:hAnsi="Arial" w:cs="Arial"/>
          <w:b/>
          <w:sz w:val="28"/>
          <w:szCs w:val="28"/>
        </w:rPr>
      </w:pPr>
    </w:p>
    <w:p w14:paraId="12A795B4" w14:textId="4226E372" w:rsidR="00731A26" w:rsidRDefault="00731A26" w:rsidP="00E15918">
      <w:pPr>
        <w:jc w:val="center"/>
        <w:rPr>
          <w:rFonts w:ascii="Arial" w:hAnsi="Arial" w:cs="Arial"/>
          <w:b/>
          <w:sz w:val="28"/>
          <w:szCs w:val="28"/>
        </w:rPr>
      </w:pPr>
    </w:p>
    <w:p w14:paraId="68F06A12" w14:textId="6A2236B0" w:rsidR="00731A26" w:rsidRDefault="00731A26" w:rsidP="00E15918">
      <w:pPr>
        <w:jc w:val="center"/>
        <w:rPr>
          <w:rFonts w:ascii="Arial" w:hAnsi="Arial" w:cs="Arial"/>
          <w:b/>
          <w:sz w:val="28"/>
          <w:szCs w:val="28"/>
        </w:rPr>
      </w:pPr>
    </w:p>
    <w:p w14:paraId="3D98EB55" w14:textId="2E88FD36" w:rsidR="00731A26" w:rsidRDefault="00731A26" w:rsidP="00E15918">
      <w:pPr>
        <w:jc w:val="center"/>
        <w:rPr>
          <w:rFonts w:ascii="Arial" w:hAnsi="Arial" w:cs="Arial"/>
          <w:b/>
          <w:sz w:val="28"/>
          <w:szCs w:val="28"/>
        </w:rPr>
      </w:pPr>
    </w:p>
    <w:p w14:paraId="5866D895" w14:textId="7C8FAF68" w:rsidR="00731A26" w:rsidRDefault="00731A26" w:rsidP="00E15918">
      <w:pPr>
        <w:jc w:val="center"/>
        <w:rPr>
          <w:rFonts w:ascii="Arial" w:hAnsi="Arial" w:cs="Arial"/>
          <w:b/>
          <w:sz w:val="28"/>
          <w:szCs w:val="28"/>
        </w:rPr>
      </w:pPr>
    </w:p>
    <w:p w14:paraId="2F491C79" w14:textId="22D612D1" w:rsidR="00731A26" w:rsidRDefault="00731A26" w:rsidP="00E15918">
      <w:pPr>
        <w:jc w:val="center"/>
        <w:rPr>
          <w:rFonts w:ascii="Arial" w:hAnsi="Arial" w:cs="Arial"/>
          <w:b/>
          <w:sz w:val="28"/>
          <w:szCs w:val="28"/>
        </w:rPr>
      </w:pPr>
    </w:p>
    <w:p w14:paraId="099CB2FF" w14:textId="5B8B96A9" w:rsidR="00731A26" w:rsidRDefault="00731A26" w:rsidP="00E15918">
      <w:pPr>
        <w:jc w:val="center"/>
        <w:rPr>
          <w:rFonts w:ascii="Arial" w:hAnsi="Arial" w:cs="Arial"/>
          <w:b/>
          <w:sz w:val="28"/>
          <w:szCs w:val="28"/>
        </w:rPr>
      </w:pPr>
    </w:p>
    <w:p w14:paraId="151FA9D0" w14:textId="7AC250EC" w:rsidR="00731A26" w:rsidRDefault="00731A26" w:rsidP="00E15918">
      <w:pPr>
        <w:jc w:val="center"/>
        <w:rPr>
          <w:rFonts w:ascii="Arial" w:hAnsi="Arial" w:cs="Arial"/>
          <w:b/>
          <w:sz w:val="28"/>
          <w:szCs w:val="28"/>
        </w:rPr>
      </w:pPr>
    </w:p>
    <w:p w14:paraId="0BA76F10" w14:textId="315C8012" w:rsidR="00731A26" w:rsidRDefault="00731A26" w:rsidP="00E15918">
      <w:pPr>
        <w:jc w:val="center"/>
        <w:rPr>
          <w:rFonts w:ascii="Arial" w:hAnsi="Arial" w:cs="Arial"/>
          <w:b/>
          <w:sz w:val="28"/>
          <w:szCs w:val="28"/>
        </w:rPr>
      </w:pPr>
    </w:p>
    <w:p w14:paraId="44AA026A" w14:textId="77777777" w:rsidR="00731A26" w:rsidRPr="008C2396" w:rsidRDefault="00731A26" w:rsidP="00E15918">
      <w:pPr>
        <w:jc w:val="center"/>
        <w:rPr>
          <w:rFonts w:ascii="Arial" w:hAnsi="Arial" w:cs="Arial"/>
          <w:b/>
          <w:sz w:val="28"/>
          <w:szCs w:val="28"/>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891"/>
        <w:gridCol w:w="380"/>
        <w:gridCol w:w="1332"/>
        <w:gridCol w:w="1583"/>
        <w:gridCol w:w="137"/>
        <w:gridCol w:w="977"/>
        <w:gridCol w:w="952"/>
        <w:gridCol w:w="360"/>
        <w:gridCol w:w="2377"/>
      </w:tblGrid>
      <w:tr w:rsidR="00170DCC" w:rsidRPr="008C2396" w14:paraId="3A8AAB04" w14:textId="77777777" w:rsidTr="00170DCC">
        <w:trPr>
          <w:trHeight w:val="182"/>
        </w:trPr>
        <w:tc>
          <w:tcPr>
            <w:tcW w:w="2734" w:type="dxa"/>
            <w:gridSpan w:val="3"/>
            <w:shd w:val="clear" w:color="auto" w:fill="A50021"/>
            <w:vAlign w:val="center"/>
          </w:tcPr>
          <w:p w14:paraId="20FF95C6"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 xml:space="preserve">Responsable </w:t>
            </w:r>
          </w:p>
        </w:tc>
        <w:tc>
          <w:tcPr>
            <w:tcW w:w="2915" w:type="dxa"/>
            <w:gridSpan w:val="2"/>
            <w:shd w:val="clear" w:color="auto" w:fill="FFFFFF"/>
            <w:vAlign w:val="center"/>
          </w:tcPr>
          <w:p w14:paraId="0821855B" w14:textId="6D147306" w:rsidR="000E42E9" w:rsidRPr="008C2396" w:rsidRDefault="008962EF" w:rsidP="004627A3">
            <w:pPr>
              <w:jc w:val="center"/>
              <w:rPr>
                <w:rFonts w:ascii="Arial" w:hAnsi="Arial" w:cs="Arial"/>
                <w:b/>
                <w:sz w:val="22"/>
                <w:szCs w:val="22"/>
              </w:rPr>
            </w:pPr>
            <w:r>
              <w:rPr>
                <w:rFonts w:ascii="Arial" w:hAnsi="Arial" w:cs="Arial"/>
                <w:b/>
                <w:sz w:val="22"/>
                <w:szCs w:val="22"/>
              </w:rPr>
              <w:t>Juan Jesus Mata Solis</w:t>
            </w:r>
          </w:p>
        </w:tc>
        <w:tc>
          <w:tcPr>
            <w:tcW w:w="2426" w:type="dxa"/>
            <w:gridSpan w:val="4"/>
            <w:shd w:val="clear" w:color="auto" w:fill="A50021"/>
            <w:vAlign w:val="center"/>
          </w:tcPr>
          <w:p w14:paraId="09059EEC" w14:textId="77777777" w:rsidR="000E42E9" w:rsidRPr="008C2396" w:rsidRDefault="00EE57A9" w:rsidP="004627A3">
            <w:pPr>
              <w:jc w:val="center"/>
              <w:rPr>
                <w:rFonts w:ascii="Arial" w:hAnsi="Arial" w:cs="Arial"/>
                <w:b/>
                <w:sz w:val="22"/>
                <w:szCs w:val="22"/>
              </w:rPr>
            </w:pPr>
            <w:r w:rsidRPr="008C2396">
              <w:rPr>
                <w:rFonts w:ascii="Arial" w:hAnsi="Arial" w:cs="Arial"/>
                <w:b/>
                <w:sz w:val="22"/>
                <w:szCs w:val="22"/>
              </w:rPr>
              <w:t>Fecha</w:t>
            </w:r>
          </w:p>
        </w:tc>
        <w:tc>
          <w:tcPr>
            <w:tcW w:w="2377" w:type="dxa"/>
            <w:shd w:val="clear" w:color="auto" w:fill="FFFFFF"/>
            <w:vAlign w:val="center"/>
          </w:tcPr>
          <w:p w14:paraId="37AE7351" w14:textId="018ED0CE" w:rsidR="000E42E9" w:rsidRPr="008C2396" w:rsidRDefault="008962EF" w:rsidP="004627A3">
            <w:pPr>
              <w:jc w:val="center"/>
              <w:rPr>
                <w:rFonts w:ascii="Arial" w:hAnsi="Arial" w:cs="Arial"/>
                <w:b/>
                <w:sz w:val="22"/>
                <w:szCs w:val="22"/>
              </w:rPr>
            </w:pPr>
            <w:r>
              <w:rPr>
                <w:rFonts w:ascii="Arial" w:hAnsi="Arial" w:cs="Arial"/>
                <w:b/>
                <w:sz w:val="22"/>
                <w:szCs w:val="22"/>
              </w:rPr>
              <w:t>26/02/2022</w:t>
            </w:r>
          </w:p>
        </w:tc>
      </w:tr>
      <w:tr w:rsidR="00BB0598" w:rsidRPr="008C2396" w14:paraId="57B9751C" w14:textId="77777777" w:rsidTr="0031230D">
        <w:trPr>
          <w:trHeight w:val="182"/>
        </w:trPr>
        <w:tc>
          <w:tcPr>
            <w:tcW w:w="10452" w:type="dxa"/>
            <w:gridSpan w:val="10"/>
            <w:shd w:val="clear" w:color="auto" w:fill="A50021"/>
            <w:vAlign w:val="center"/>
          </w:tcPr>
          <w:p w14:paraId="74CF81F4" w14:textId="77777777" w:rsidR="00BB0598" w:rsidRPr="008C2396" w:rsidRDefault="00E75F93" w:rsidP="000C0F24">
            <w:pPr>
              <w:jc w:val="center"/>
              <w:rPr>
                <w:rFonts w:ascii="Arial" w:hAnsi="Arial" w:cs="Arial"/>
                <w:b/>
                <w:sz w:val="22"/>
                <w:szCs w:val="22"/>
              </w:rPr>
            </w:pPr>
            <w:r w:rsidRPr="008C2396">
              <w:rPr>
                <w:rFonts w:ascii="Arial" w:hAnsi="Arial" w:cs="Arial"/>
                <w:b/>
                <w:sz w:val="22"/>
                <w:szCs w:val="22"/>
              </w:rPr>
              <w:t>Plan estratégico de fases del proyecto</w:t>
            </w:r>
          </w:p>
        </w:tc>
      </w:tr>
      <w:tr w:rsidR="00731A26" w:rsidRPr="008C2396" w14:paraId="596D26B2" w14:textId="77777777" w:rsidTr="00170DCC">
        <w:trPr>
          <w:trHeight w:val="226"/>
        </w:trPr>
        <w:tc>
          <w:tcPr>
            <w:tcW w:w="463" w:type="dxa"/>
            <w:shd w:val="clear" w:color="auto" w:fill="A6A6A6"/>
          </w:tcPr>
          <w:p w14:paraId="00CE9C9A"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w:t>
            </w:r>
          </w:p>
        </w:tc>
        <w:tc>
          <w:tcPr>
            <w:tcW w:w="1891" w:type="dxa"/>
            <w:shd w:val="clear" w:color="auto" w:fill="A6A6A6"/>
          </w:tcPr>
          <w:p w14:paraId="115A62DD"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Nombre Etapa</w:t>
            </w:r>
          </w:p>
        </w:tc>
        <w:tc>
          <w:tcPr>
            <w:tcW w:w="1712" w:type="dxa"/>
            <w:gridSpan w:val="2"/>
            <w:shd w:val="clear" w:color="auto" w:fill="A6A6A6"/>
          </w:tcPr>
          <w:p w14:paraId="538F847D"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 xml:space="preserve">Actividad </w:t>
            </w:r>
          </w:p>
        </w:tc>
        <w:tc>
          <w:tcPr>
            <w:tcW w:w="1720" w:type="dxa"/>
            <w:gridSpan w:val="2"/>
            <w:shd w:val="clear" w:color="auto" w:fill="A6A6A6"/>
          </w:tcPr>
          <w:p w14:paraId="43DA8A56" w14:textId="77777777" w:rsidR="001E1737" w:rsidRPr="008C2396" w:rsidRDefault="00BC1DA8" w:rsidP="001E1737">
            <w:pPr>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977" w:type="dxa"/>
            <w:shd w:val="clear" w:color="auto" w:fill="A6A6A6"/>
          </w:tcPr>
          <w:p w14:paraId="31F9DC03"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Inicio</w:t>
            </w:r>
          </w:p>
        </w:tc>
        <w:tc>
          <w:tcPr>
            <w:tcW w:w="952" w:type="dxa"/>
            <w:shd w:val="clear" w:color="auto" w:fill="A6A6A6"/>
          </w:tcPr>
          <w:p w14:paraId="597A1F9A"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Fecha Fin</w:t>
            </w:r>
          </w:p>
        </w:tc>
        <w:tc>
          <w:tcPr>
            <w:tcW w:w="2737" w:type="dxa"/>
            <w:gridSpan w:val="2"/>
            <w:shd w:val="clear" w:color="auto" w:fill="A6A6A6"/>
          </w:tcPr>
          <w:p w14:paraId="3D1B3FD8" w14:textId="77777777" w:rsidR="001E1737" w:rsidRPr="008C2396" w:rsidRDefault="001E1737" w:rsidP="001E1737">
            <w:pPr>
              <w:rPr>
                <w:rFonts w:ascii="Arial" w:hAnsi="Arial" w:cs="Arial"/>
                <w:b/>
                <w:sz w:val="22"/>
                <w:szCs w:val="22"/>
                <w:lang w:val="es-CO"/>
              </w:rPr>
            </w:pPr>
            <w:r w:rsidRPr="008C2396">
              <w:rPr>
                <w:rFonts w:ascii="Arial" w:hAnsi="Arial" w:cs="Arial"/>
                <w:b/>
                <w:sz w:val="22"/>
                <w:szCs w:val="22"/>
                <w:lang w:val="es-CO"/>
              </w:rPr>
              <w:t>Comentarios</w:t>
            </w:r>
          </w:p>
        </w:tc>
      </w:tr>
      <w:tr w:rsidR="00731A26" w:rsidRPr="008C2396" w14:paraId="32E5C479" w14:textId="77777777" w:rsidTr="00170DCC">
        <w:trPr>
          <w:trHeight w:val="567"/>
        </w:trPr>
        <w:tc>
          <w:tcPr>
            <w:tcW w:w="463" w:type="dxa"/>
            <w:shd w:val="clear" w:color="auto" w:fill="FFFFFF"/>
            <w:vAlign w:val="center"/>
          </w:tcPr>
          <w:p w14:paraId="4B7263B7" w14:textId="5EED1DF7"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1</w:t>
            </w:r>
          </w:p>
        </w:tc>
        <w:tc>
          <w:tcPr>
            <w:tcW w:w="1891" w:type="dxa"/>
            <w:shd w:val="clear" w:color="auto" w:fill="FFFFFF"/>
            <w:vAlign w:val="center"/>
          </w:tcPr>
          <w:p w14:paraId="7E683047" w14:textId="16499B67"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Maquetado</w:t>
            </w:r>
          </w:p>
        </w:tc>
        <w:tc>
          <w:tcPr>
            <w:tcW w:w="1712" w:type="dxa"/>
            <w:gridSpan w:val="2"/>
            <w:shd w:val="clear" w:color="auto" w:fill="FFFFFF"/>
            <w:vAlign w:val="center"/>
          </w:tcPr>
          <w:p w14:paraId="7E111AF6" w14:textId="4E885E1B"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Programación de HTML, CSS y JS</w:t>
            </w:r>
          </w:p>
        </w:tc>
        <w:tc>
          <w:tcPr>
            <w:tcW w:w="1720" w:type="dxa"/>
            <w:gridSpan w:val="2"/>
            <w:shd w:val="clear" w:color="auto" w:fill="FFFFFF"/>
            <w:vAlign w:val="center"/>
          </w:tcPr>
          <w:p w14:paraId="71444347" w14:textId="702F9F72" w:rsidR="001E1737" w:rsidRPr="008C2396" w:rsidRDefault="004D47A6" w:rsidP="00D76FAB">
            <w:pPr>
              <w:rPr>
                <w:rFonts w:ascii="Arial" w:hAnsi="Arial" w:cs="Arial"/>
                <w:b/>
                <w:color w:val="D9D9D9"/>
                <w:sz w:val="22"/>
                <w:szCs w:val="22"/>
                <w:lang w:val="es-CO"/>
              </w:rPr>
            </w:pPr>
            <w:proofErr w:type="spellStart"/>
            <w:r>
              <w:rPr>
                <w:rFonts w:ascii="Arial" w:hAnsi="Arial" w:cs="Arial"/>
                <w:b/>
                <w:color w:val="D9D9D9"/>
                <w:sz w:val="22"/>
                <w:szCs w:val="22"/>
                <w:lang w:val="es-CO"/>
              </w:rPr>
              <w:t>Fronted</w:t>
            </w:r>
            <w:proofErr w:type="spellEnd"/>
          </w:p>
        </w:tc>
        <w:tc>
          <w:tcPr>
            <w:tcW w:w="977" w:type="dxa"/>
            <w:shd w:val="clear" w:color="auto" w:fill="FFFFFF"/>
            <w:vAlign w:val="center"/>
          </w:tcPr>
          <w:p w14:paraId="62D5FAFE" w14:textId="14506873"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S1D1</w:t>
            </w:r>
          </w:p>
        </w:tc>
        <w:tc>
          <w:tcPr>
            <w:tcW w:w="952" w:type="dxa"/>
            <w:shd w:val="clear" w:color="auto" w:fill="FFFFFF"/>
            <w:vAlign w:val="center"/>
          </w:tcPr>
          <w:p w14:paraId="460ADA62" w14:textId="0F3B0896"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S1D5</w:t>
            </w:r>
          </w:p>
        </w:tc>
        <w:tc>
          <w:tcPr>
            <w:tcW w:w="2737" w:type="dxa"/>
            <w:gridSpan w:val="2"/>
            <w:shd w:val="clear" w:color="auto" w:fill="FFFFFF"/>
            <w:vAlign w:val="center"/>
          </w:tcPr>
          <w:p w14:paraId="2968C1F6" w14:textId="00F2453B"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Se plasmará el diseño y se dejarán las bases para agregar funcionalidad</w:t>
            </w:r>
          </w:p>
        </w:tc>
      </w:tr>
      <w:tr w:rsidR="00731A26" w:rsidRPr="008C2396" w14:paraId="10DA7037" w14:textId="77777777" w:rsidTr="00170DCC">
        <w:trPr>
          <w:trHeight w:val="567"/>
        </w:trPr>
        <w:tc>
          <w:tcPr>
            <w:tcW w:w="463" w:type="dxa"/>
            <w:shd w:val="clear" w:color="auto" w:fill="FFFFFF"/>
            <w:vAlign w:val="center"/>
          </w:tcPr>
          <w:p w14:paraId="33AF2216" w14:textId="6956AAF8"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2</w:t>
            </w:r>
          </w:p>
        </w:tc>
        <w:tc>
          <w:tcPr>
            <w:tcW w:w="1891" w:type="dxa"/>
            <w:shd w:val="clear" w:color="auto" w:fill="FFFFFF"/>
            <w:vAlign w:val="center"/>
          </w:tcPr>
          <w:p w14:paraId="60BB6E72" w14:textId="0FC581D1"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Diseño BD</w:t>
            </w:r>
          </w:p>
        </w:tc>
        <w:tc>
          <w:tcPr>
            <w:tcW w:w="1712" w:type="dxa"/>
            <w:gridSpan w:val="2"/>
            <w:shd w:val="clear" w:color="auto" w:fill="FFFFFF"/>
            <w:vAlign w:val="center"/>
          </w:tcPr>
          <w:p w14:paraId="1188FE0F" w14:textId="0BFE7B52"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Dar forma a la BD del proyecto</w:t>
            </w:r>
          </w:p>
        </w:tc>
        <w:tc>
          <w:tcPr>
            <w:tcW w:w="1720" w:type="dxa"/>
            <w:gridSpan w:val="2"/>
            <w:shd w:val="clear" w:color="auto" w:fill="FFFFFF"/>
            <w:vAlign w:val="center"/>
          </w:tcPr>
          <w:p w14:paraId="4F87357A" w14:textId="173974DF"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Administrador BD</w:t>
            </w:r>
          </w:p>
        </w:tc>
        <w:tc>
          <w:tcPr>
            <w:tcW w:w="977" w:type="dxa"/>
            <w:shd w:val="clear" w:color="auto" w:fill="FFFFFF"/>
            <w:vAlign w:val="center"/>
          </w:tcPr>
          <w:p w14:paraId="111B73B9" w14:textId="1073CDAE"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S1D1</w:t>
            </w:r>
          </w:p>
        </w:tc>
        <w:tc>
          <w:tcPr>
            <w:tcW w:w="952" w:type="dxa"/>
            <w:shd w:val="clear" w:color="auto" w:fill="FFFFFF"/>
            <w:vAlign w:val="center"/>
          </w:tcPr>
          <w:p w14:paraId="653330FC" w14:textId="33B835DF"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S1D5</w:t>
            </w:r>
          </w:p>
        </w:tc>
        <w:tc>
          <w:tcPr>
            <w:tcW w:w="2737" w:type="dxa"/>
            <w:gridSpan w:val="2"/>
            <w:shd w:val="clear" w:color="auto" w:fill="FFFFFF"/>
            <w:vAlign w:val="center"/>
          </w:tcPr>
          <w:p w14:paraId="77EB16E6" w14:textId="3294A452"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 xml:space="preserve">Se </w:t>
            </w:r>
            <w:r w:rsidR="004D47A6">
              <w:rPr>
                <w:rFonts w:ascii="Arial" w:hAnsi="Arial" w:cs="Arial"/>
                <w:b/>
                <w:color w:val="D9D9D9"/>
                <w:sz w:val="22"/>
                <w:szCs w:val="22"/>
                <w:lang w:val="es-CO"/>
              </w:rPr>
              <w:t>crearán</w:t>
            </w:r>
            <w:r>
              <w:rPr>
                <w:rFonts w:ascii="Arial" w:hAnsi="Arial" w:cs="Arial"/>
                <w:b/>
                <w:color w:val="D9D9D9"/>
                <w:sz w:val="22"/>
                <w:szCs w:val="22"/>
                <w:lang w:val="es-CO"/>
              </w:rPr>
              <w:t xml:space="preserve"> tablas, vistas y procedimientos necesarios para guardar y extraer datos</w:t>
            </w:r>
          </w:p>
        </w:tc>
      </w:tr>
      <w:tr w:rsidR="00731A26" w:rsidRPr="008C2396" w14:paraId="100A63BA" w14:textId="77777777" w:rsidTr="00170DCC">
        <w:trPr>
          <w:trHeight w:val="567"/>
        </w:trPr>
        <w:tc>
          <w:tcPr>
            <w:tcW w:w="463" w:type="dxa"/>
            <w:shd w:val="clear" w:color="auto" w:fill="FFFFFF"/>
            <w:vAlign w:val="center"/>
          </w:tcPr>
          <w:p w14:paraId="270FAECC" w14:textId="30E015AA" w:rsidR="001E1737" w:rsidRPr="008C2396" w:rsidRDefault="008962EF" w:rsidP="00D76FAB">
            <w:pPr>
              <w:rPr>
                <w:rFonts w:ascii="Arial" w:hAnsi="Arial" w:cs="Arial"/>
                <w:b/>
                <w:color w:val="D9D9D9"/>
                <w:sz w:val="22"/>
                <w:szCs w:val="22"/>
                <w:lang w:val="es-CO"/>
              </w:rPr>
            </w:pPr>
            <w:r>
              <w:rPr>
                <w:rFonts w:ascii="Arial" w:hAnsi="Arial" w:cs="Arial"/>
                <w:b/>
                <w:color w:val="D9D9D9"/>
                <w:sz w:val="22"/>
                <w:szCs w:val="22"/>
                <w:lang w:val="es-CO"/>
              </w:rPr>
              <w:t>3</w:t>
            </w:r>
          </w:p>
        </w:tc>
        <w:tc>
          <w:tcPr>
            <w:tcW w:w="1891" w:type="dxa"/>
            <w:shd w:val="clear" w:color="auto" w:fill="FFFFFF"/>
            <w:vAlign w:val="center"/>
          </w:tcPr>
          <w:p w14:paraId="1FB18028" w14:textId="3C6E4126"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 xml:space="preserve">Funcionalidad de </w:t>
            </w:r>
            <w:proofErr w:type="spellStart"/>
            <w:r>
              <w:rPr>
                <w:rFonts w:ascii="Arial" w:hAnsi="Arial" w:cs="Arial"/>
                <w:b/>
                <w:color w:val="D9D9D9"/>
                <w:sz w:val="22"/>
                <w:szCs w:val="22"/>
                <w:lang w:val="es-CO"/>
              </w:rPr>
              <w:t>backend</w:t>
            </w:r>
            <w:proofErr w:type="spellEnd"/>
          </w:p>
        </w:tc>
        <w:tc>
          <w:tcPr>
            <w:tcW w:w="1712" w:type="dxa"/>
            <w:gridSpan w:val="2"/>
            <w:shd w:val="clear" w:color="auto" w:fill="FFFFFF"/>
            <w:vAlign w:val="center"/>
          </w:tcPr>
          <w:p w14:paraId="778E5346" w14:textId="64C851AE" w:rsidR="001E1737" w:rsidRPr="008C2396" w:rsidRDefault="004D47A6" w:rsidP="00D76FAB">
            <w:pPr>
              <w:rPr>
                <w:rFonts w:ascii="Arial" w:hAnsi="Arial" w:cs="Arial"/>
                <w:b/>
                <w:color w:val="D9D9D9"/>
                <w:sz w:val="22"/>
                <w:szCs w:val="22"/>
                <w:lang w:val="es-CO"/>
              </w:rPr>
            </w:pPr>
            <w:r>
              <w:rPr>
                <w:rFonts w:ascii="Arial" w:hAnsi="Arial" w:cs="Arial"/>
                <w:b/>
                <w:color w:val="D9D9D9"/>
                <w:sz w:val="22"/>
                <w:szCs w:val="22"/>
                <w:lang w:val="es-CO"/>
              </w:rPr>
              <w:t>Extraer datos de la BD</w:t>
            </w:r>
          </w:p>
        </w:tc>
        <w:tc>
          <w:tcPr>
            <w:tcW w:w="1720" w:type="dxa"/>
            <w:gridSpan w:val="2"/>
            <w:shd w:val="clear" w:color="auto" w:fill="FFFFFF"/>
            <w:vAlign w:val="center"/>
          </w:tcPr>
          <w:p w14:paraId="2A1D8EFB" w14:textId="073DD2E2" w:rsidR="001E1737" w:rsidRPr="008C2396" w:rsidRDefault="004D47A6" w:rsidP="00D76FAB">
            <w:pPr>
              <w:rPr>
                <w:rFonts w:ascii="Arial" w:hAnsi="Arial" w:cs="Arial"/>
                <w:b/>
                <w:color w:val="D9D9D9"/>
                <w:sz w:val="22"/>
                <w:szCs w:val="22"/>
                <w:lang w:val="es-CO"/>
              </w:rPr>
            </w:pPr>
            <w:proofErr w:type="spellStart"/>
            <w:r>
              <w:rPr>
                <w:rFonts w:ascii="Arial" w:hAnsi="Arial" w:cs="Arial"/>
                <w:b/>
                <w:color w:val="D9D9D9"/>
                <w:sz w:val="22"/>
                <w:szCs w:val="22"/>
                <w:lang w:val="es-CO"/>
              </w:rPr>
              <w:t>Backend</w:t>
            </w:r>
            <w:proofErr w:type="spellEnd"/>
          </w:p>
        </w:tc>
        <w:tc>
          <w:tcPr>
            <w:tcW w:w="977" w:type="dxa"/>
            <w:shd w:val="clear" w:color="auto" w:fill="FFFFFF"/>
            <w:vAlign w:val="center"/>
          </w:tcPr>
          <w:p w14:paraId="4B02F20C" w14:textId="1009B211" w:rsidR="001E1737" w:rsidRPr="008C2396" w:rsidRDefault="004D47A6" w:rsidP="00D76FAB">
            <w:pPr>
              <w:rPr>
                <w:rFonts w:ascii="Arial" w:hAnsi="Arial" w:cs="Arial"/>
                <w:b/>
                <w:color w:val="D9D9D9"/>
                <w:sz w:val="22"/>
                <w:szCs w:val="22"/>
                <w:lang w:val="es-CO"/>
              </w:rPr>
            </w:pPr>
            <w:r>
              <w:rPr>
                <w:rFonts w:ascii="Arial" w:hAnsi="Arial" w:cs="Arial"/>
                <w:b/>
                <w:color w:val="D9D9D9"/>
                <w:sz w:val="22"/>
                <w:szCs w:val="22"/>
                <w:lang w:val="es-CO"/>
              </w:rPr>
              <w:t>S2D1</w:t>
            </w:r>
          </w:p>
        </w:tc>
        <w:tc>
          <w:tcPr>
            <w:tcW w:w="952" w:type="dxa"/>
            <w:shd w:val="clear" w:color="auto" w:fill="FFFFFF"/>
            <w:vAlign w:val="center"/>
          </w:tcPr>
          <w:p w14:paraId="4B0C9F69" w14:textId="3B56F2D5" w:rsidR="001E1737" w:rsidRPr="008C2396" w:rsidRDefault="004D47A6" w:rsidP="00D76FAB">
            <w:pPr>
              <w:rPr>
                <w:rFonts w:ascii="Arial" w:hAnsi="Arial" w:cs="Arial"/>
                <w:b/>
                <w:color w:val="D9D9D9"/>
                <w:sz w:val="22"/>
                <w:szCs w:val="22"/>
                <w:lang w:val="es-CO"/>
              </w:rPr>
            </w:pPr>
            <w:r>
              <w:rPr>
                <w:rFonts w:ascii="Arial" w:hAnsi="Arial" w:cs="Arial"/>
                <w:b/>
                <w:color w:val="D9D9D9"/>
                <w:sz w:val="22"/>
                <w:szCs w:val="22"/>
                <w:lang w:val="es-CO"/>
              </w:rPr>
              <w:t>S2D5</w:t>
            </w:r>
          </w:p>
        </w:tc>
        <w:tc>
          <w:tcPr>
            <w:tcW w:w="2737" w:type="dxa"/>
            <w:gridSpan w:val="2"/>
            <w:shd w:val="clear" w:color="auto" w:fill="FFFFFF"/>
            <w:vAlign w:val="center"/>
          </w:tcPr>
          <w:p w14:paraId="3E4C4BF2" w14:textId="0384E238" w:rsidR="001E1737" w:rsidRPr="008C2396" w:rsidRDefault="004D47A6" w:rsidP="00D76FAB">
            <w:pPr>
              <w:rPr>
                <w:rFonts w:ascii="Arial" w:hAnsi="Arial" w:cs="Arial"/>
                <w:b/>
                <w:color w:val="D9D9D9"/>
                <w:sz w:val="22"/>
                <w:szCs w:val="22"/>
                <w:lang w:val="es-CO"/>
              </w:rPr>
            </w:pPr>
            <w:r>
              <w:rPr>
                <w:rFonts w:ascii="Arial" w:hAnsi="Arial" w:cs="Arial"/>
                <w:b/>
                <w:color w:val="D9D9D9"/>
                <w:sz w:val="22"/>
                <w:szCs w:val="22"/>
                <w:lang w:val="es-CO"/>
              </w:rPr>
              <w:t xml:space="preserve">Se </w:t>
            </w:r>
            <w:proofErr w:type="gramStart"/>
            <w:r>
              <w:rPr>
                <w:rFonts w:ascii="Arial" w:hAnsi="Arial" w:cs="Arial"/>
                <w:b/>
                <w:color w:val="D9D9D9"/>
                <w:sz w:val="22"/>
                <w:szCs w:val="22"/>
                <w:lang w:val="es-CO"/>
              </w:rPr>
              <w:t>crearan</w:t>
            </w:r>
            <w:proofErr w:type="gramEnd"/>
            <w:r>
              <w:rPr>
                <w:rFonts w:ascii="Arial" w:hAnsi="Arial" w:cs="Arial"/>
                <w:b/>
                <w:color w:val="D9D9D9"/>
                <w:sz w:val="22"/>
                <w:szCs w:val="22"/>
                <w:lang w:val="es-CO"/>
              </w:rPr>
              <w:t xml:space="preserve"> los procedimientos para extraer los datos y mostrarlos en las vistas necesarias de la aplicación</w:t>
            </w:r>
          </w:p>
        </w:tc>
      </w:tr>
      <w:tr w:rsidR="00731A26" w:rsidRPr="008C2396" w14:paraId="520F9338" w14:textId="77777777" w:rsidTr="00170DCC">
        <w:trPr>
          <w:trHeight w:val="567"/>
        </w:trPr>
        <w:tc>
          <w:tcPr>
            <w:tcW w:w="463" w:type="dxa"/>
            <w:shd w:val="clear" w:color="auto" w:fill="FFFFFF"/>
            <w:vAlign w:val="center"/>
          </w:tcPr>
          <w:p w14:paraId="79A07DC1" w14:textId="492B681C"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4</w:t>
            </w:r>
          </w:p>
        </w:tc>
        <w:tc>
          <w:tcPr>
            <w:tcW w:w="1891" w:type="dxa"/>
            <w:shd w:val="clear" w:color="auto" w:fill="FFFFFF"/>
            <w:vAlign w:val="center"/>
          </w:tcPr>
          <w:p w14:paraId="1D05553E" w14:textId="401607C3"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Pasarela de pagos</w:t>
            </w:r>
          </w:p>
        </w:tc>
        <w:tc>
          <w:tcPr>
            <w:tcW w:w="1712" w:type="dxa"/>
            <w:gridSpan w:val="2"/>
            <w:shd w:val="clear" w:color="auto" w:fill="FFFFFF"/>
            <w:vAlign w:val="center"/>
          </w:tcPr>
          <w:p w14:paraId="70A3F660" w14:textId="5F1C621A"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Integración de la pasarela de pagos</w:t>
            </w:r>
          </w:p>
        </w:tc>
        <w:tc>
          <w:tcPr>
            <w:tcW w:w="1720" w:type="dxa"/>
            <w:gridSpan w:val="2"/>
            <w:shd w:val="clear" w:color="auto" w:fill="FFFFFF"/>
            <w:vAlign w:val="center"/>
          </w:tcPr>
          <w:p w14:paraId="5D2FAC52" w14:textId="368870F2" w:rsidR="001E1737" w:rsidRPr="008C2396" w:rsidRDefault="00731A26" w:rsidP="00D76FAB">
            <w:pPr>
              <w:rPr>
                <w:rFonts w:ascii="Arial" w:hAnsi="Arial" w:cs="Arial"/>
                <w:b/>
                <w:color w:val="D9D9D9"/>
                <w:sz w:val="22"/>
                <w:szCs w:val="22"/>
                <w:lang w:val="es-CO"/>
              </w:rPr>
            </w:pPr>
            <w:proofErr w:type="spellStart"/>
            <w:r>
              <w:rPr>
                <w:rFonts w:ascii="Arial" w:hAnsi="Arial" w:cs="Arial"/>
                <w:b/>
                <w:color w:val="D9D9D9"/>
                <w:sz w:val="22"/>
                <w:szCs w:val="22"/>
                <w:lang w:val="es-CO"/>
              </w:rPr>
              <w:t>Backend</w:t>
            </w:r>
            <w:proofErr w:type="spellEnd"/>
          </w:p>
        </w:tc>
        <w:tc>
          <w:tcPr>
            <w:tcW w:w="977" w:type="dxa"/>
            <w:shd w:val="clear" w:color="auto" w:fill="FFFFFF"/>
            <w:vAlign w:val="center"/>
          </w:tcPr>
          <w:p w14:paraId="08F2B1EA" w14:textId="49D6A36F"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S3D1</w:t>
            </w:r>
          </w:p>
        </w:tc>
        <w:tc>
          <w:tcPr>
            <w:tcW w:w="952" w:type="dxa"/>
            <w:shd w:val="clear" w:color="auto" w:fill="FFFFFF"/>
            <w:vAlign w:val="center"/>
          </w:tcPr>
          <w:p w14:paraId="61A0159A" w14:textId="497F1D3C"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S4D5</w:t>
            </w:r>
          </w:p>
        </w:tc>
        <w:tc>
          <w:tcPr>
            <w:tcW w:w="2737" w:type="dxa"/>
            <w:gridSpan w:val="2"/>
            <w:shd w:val="clear" w:color="auto" w:fill="FFFFFF"/>
            <w:vAlign w:val="center"/>
          </w:tcPr>
          <w:p w14:paraId="5569AC9B" w14:textId="617900E5"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 xml:space="preserve">Se agregará y probará la pasarela de </w:t>
            </w:r>
            <w:proofErr w:type="gramStart"/>
            <w:r>
              <w:rPr>
                <w:rFonts w:ascii="Arial" w:hAnsi="Arial" w:cs="Arial"/>
                <w:b/>
                <w:color w:val="D9D9D9"/>
                <w:sz w:val="22"/>
                <w:szCs w:val="22"/>
                <w:lang w:val="es-CO"/>
              </w:rPr>
              <w:t>pagos</w:t>
            </w:r>
            <w:proofErr w:type="gramEnd"/>
            <w:r>
              <w:rPr>
                <w:rFonts w:ascii="Arial" w:hAnsi="Arial" w:cs="Arial"/>
                <w:b/>
                <w:color w:val="D9D9D9"/>
                <w:sz w:val="22"/>
                <w:szCs w:val="22"/>
                <w:lang w:val="es-CO"/>
              </w:rPr>
              <w:t xml:space="preserve"> así como la funcionalidad de las notificaciones al respecto</w:t>
            </w:r>
          </w:p>
        </w:tc>
      </w:tr>
      <w:tr w:rsidR="00731A26" w:rsidRPr="008C2396" w14:paraId="499109C6" w14:textId="77777777" w:rsidTr="00170DCC">
        <w:trPr>
          <w:trHeight w:val="567"/>
        </w:trPr>
        <w:tc>
          <w:tcPr>
            <w:tcW w:w="463" w:type="dxa"/>
            <w:shd w:val="clear" w:color="auto" w:fill="FFFFFF"/>
            <w:vAlign w:val="center"/>
          </w:tcPr>
          <w:p w14:paraId="3A8FAE2D" w14:textId="7A244C98"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5</w:t>
            </w:r>
          </w:p>
        </w:tc>
        <w:tc>
          <w:tcPr>
            <w:tcW w:w="1891" w:type="dxa"/>
            <w:shd w:val="clear" w:color="auto" w:fill="FFFFFF"/>
            <w:vAlign w:val="center"/>
          </w:tcPr>
          <w:p w14:paraId="3519BE3A" w14:textId="406A5ECD"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Pruebas</w:t>
            </w:r>
          </w:p>
        </w:tc>
        <w:tc>
          <w:tcPr>
            <w:tcW w:w="1712" w:type="dxa"/>
            <w:gridSpan w:val="2"/>
            <w:shd w:val="clear" w:color="auto" w:fill="FFFFFF"/>
            <w:vAlign w:val="center"/>
          </w:tcPr>
          <w:p w14:paraId="37A394A8" w14:textId="2CF87B19"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Se diseñarán las pruebas de la aplicación</w:t>
            </w:r>
          </w:p>
        </w:tc>
        <w:tc>
          <w:tcPr>
            <w:tcW w:w="1720" w:type="dxa"/>
            <w:gridSpan w:val="2"/>
            <w:shd w:val="clear" w:color="auto" w:fill="FFFFFF"/>
            <w:vAlign w:val="center"/>
          </w:tcPr>
          <w:p w14:paraId="198AC5DA" w14:textId="15A651D5"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QA</w:t>
            </w:r>
          </w:p>
        </w:tc>
        <w:tc>
          <w:tcPr>
            <w:tcW w:w="977" w:type="dxa"/>
            <w:shd w:val="clear" w:color="auto" w:fill="FFFFFF"/>
            <w:vAlign w:val="center"/>
          </w:tcPr>
          <w:p w14:paraId="7BD50758" w14:textId="655D9B06"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S4D1</w:t>
            </w:r>
          </w:p>
        </w:tc>
        <w:tc>
          <w:tcPr>
            <w:tcW w:w="952" w:type="dxa"/>
            <w:shd w:val="clear" w:color="auto" w:fill="FFFFFF"/>
            <w:vAlign w:val="center"/>
          </w:tcPr>
          <w:p w14:paraId="3687C24A" w14:textId="62E5E5D4" w:rsidR="001E1737" w:rsidRPr="008C2396" w:rsidRDefault="00731A26" w:rsidP="00D76FAB">
            <w:pPr>
              <w:rPr>
                <w:rFonts w:ascii="Arial" w:hAnsi="Arial" w:cs="Arial"/>
                <w:b/>
                <w:color w:val="D9D9D9"/>
                <w:sz w:val="22"/>
                <w:szCs w:val="22"/>
                <w:lang w:val="es-CO"/>
              </w:rPr>
            </w:pPr>
            <w:r>
              <w:rPr>
                <w:rFonts w:ascii="Arial" w:hAnsi="Arial" w:cs="Arial"/>
                <w:b/>
                <w:color w:val="D9D9D9"/>
                <w:sz w:val="22"/>
                <w:szCs w:val="22"/>
                <w:lang w:val="es-CO"/>
              </w:rPr>
              <w:t>S5D5</w:t>
            </w:r>
          </w:p>
        </w:tc>
        <w:tc>
          <w:tcPr>
            <w:tcW w:w="2737" w:type="dxa"/>
            <w:gridSpan w:val="2"/>
            <w:shd w:val="clear" w:color="auto" w:fill="FFFFFF"/>
            <w:vAlign w:val="center"/>
          </w:tcPr>
          <w:p w14:paraId="11356C86" w14:textId="75E5C0A1" w:rsidR="001E1737" w:rsidRPr="008C2396" w:rsidRDefault="00170DCC" w:rsidP="00D76FAB">
            <w:pPr>
              <w:rPr>
                <w:rFonts w:ascii="Arial" w:hAnsi="Arial" w:cs="Arial"/>
                <w:b/>
                <w:color w:val="D9D9D9"/>
                <w:sz w:val="22"/>
                <w:szCs w:val="22"/>
                <w:lang w:val="es-CO"/>
              </w:rPr>
            </w:pPr>
            <w:r>
              <w:rPr>
                <w:rFonts w:ascii="Arial" w:hAnsi="Arial" w:cs="Arial"/>
                <w:b/>
                <w:color w:val="D9D9D9"/>
                <w:sz w:val="22"/>
                <w:szCs w:val="22"/>
                <w:lang w:val="es-CO"/>
              </w:rPr>
              <w:t xml:space="preserve">Se </w:t>
            </w:r>
            <w:proofErr w:type="gramStart"/>
            <w:r>
              <w:rPr>
                <w:rFonts w:ascii="Arial" w:hAnsi="Arial" w:cs="Arial"/>
                <w:b/>
                <w:color w:val="D9D9D9"/>
                <w:sz w:val="22"/>
                <w:szCs w:val="22"/>
                <w:lang w:val="es-CO"/>
              </w:rPr>
              <w:t>diseñaran</w:t>
            </w:r>
            <w:proofErr w:type="gramEnd"/>
            <w:r>
              <w:rPr>
                <w:rFonts w:ascii="Arial" w:hAnsi="Arial" w:cs="Arial"/>
                <w:b/>
                <w:color w:val="D9D9D9"/>
                <w:sz w:val="22"/>
                <w:szCs w:val="22"/>
                <w:lang w:val="es-CO"/>
              </w:rPr>
              <w:t xml:space="preserve"> las pruebas necesarias para saber que las funcionalidades hacen lo que se requiere</w:t>
            </w:r>
          </w:p>
        </w:tc>
      </w:tr>
      <w:tr w:rsidR="00731A26" w:rsidRPr="008C2396" w14:paraId="7ADF746A" w14:textId="77777777" w:rsidTr="00170DCC">
        <w:trPr>
          <w:trHeight w:val="567"/>
        </w:trPr>
        <w:tc>
          <w:tcPr>
            <w:tcW w:w="463" w:type="dxa"/>
            <w:shd w:val="clear" w:color="auto" w:fill="FFFFFF"/>
            <w:vAlign w:val="center"/>
          </w:tcPr>
          <w:p w14:paraId="5C30DA81" w14:textId="0A1BC4F9" w:rsidR="001E1737" w:rsidRPr="00170DCC" w:rsidRDefault="00170DCC" w:rsidP="00D76FAB">
            <w:pPr>
              <w:rPr>
                <w:rFonts w:ascii="Arial" w:hAnsi="Arial" w:cs="Arial"/>
                <w:b/>
                <w:color w:val="D9D9D9"/>
                <w:sz w:val="22"/>
                <w:szCs w:val="22"/>
              </w:rPr>
            </w:pPr>
            <w:r>
              <w:rPr>
                <w:rFonts w:ascii="Arial" w:hAnsi="Arial" w:cs="Arial"/>
                <w:b/>
                <w:color w:val="D9D9D9"/>
                <w:sz w:val="22"/>
                <w:szCs w:val="22"/>
              </w:rPr>
              <w:t>6</w:t>
            </w:r>
          </w:p>
        </w:tc>
        <w:tc>
          <w:tcPr>
            <w:tcW w:w="1891" w:type="dxa"/>
            <w:shd w:val="clear" w:color="auto" w:fill="FFFFFF"/>
            <w:vAlign w:val="center"/>
          </w:tcPr>
          <w:p w14:paraId="593B5E14" w14:textId="5F2FB2D4" w:rsidR="001E1737" w:rsidRPr="008C2396" w:rsidRDefault="00170DCC" w:rsidP="00D76FAB">
            <w:pPr>
              <w:rPr>
                <w:rFonts w:ascii="Arial" w:hAnsi="Arial" w:cs="Arial"/>
                <w:b/>
                <w:color w:val="D9D9D9"/>
                <w:sz w:val="22"/>
                <w:szCs w:val="22"/>
                <w:lang w:val="es-CO"/>
              </w:rPr>
            </w:pPr>
            <w:r>
              <w:rPr>
                <w:rFonts w:ascii="Arial" w:hAnsi="Arial" w:cs="Arial"/>
                <w:b/>
                <w:color w:val="D9D9D9"/>
                <w:sz w:val="22"/>
                <w:szCs w:val="22"/>
                <w:lang w:val="es-CO"/>
              </w:rPr>
              <w:t>Implementación</w:t>
            </w:r>
          </w:p>
        </w:tc>
        <w:tc>
          <w:tcPr>
            <w:tcW w:w="1712" w:type="dxa"/>
            <w:gridSpan w:val="2"/>
            <w:shd w:val="clear" w:color="auto" w:fill="FFFFFF"/>
            <w:vAlign w:val="center"/>
          </w:tcPr>
          <w:p w14:paraId="55950F96" w14:textId="1E93758D" w:rsidR="001E1737" w:rsidRPr="008C2396" w:rsidRDefault="00170DCC" w:rsidP="00D76FAB">
            <w:pPr>
              <w:rPr>
                <w:rFonts w:ascii="Arial" w:hAnsi="Arial" w:cs="Arial"/>
                <w:b/>
                <w:color w:val="D9D9D9"/>
                <w:sz w:val="22"/>
                <w:szCs w:val="22"/>
                <w:lang w:val="es-CO"/>
              </w:rPr>
            </w:pPr>
            <w:r>
              <w:rPr>
                <w:rFonts w:ascii="Arial" w:hAnsi="Arial" w:cs="Arial"/>
                <w:b/>
                <w:color w:val="D9D9D9"/>
                <w:sz w:val="22"/>
                <w:szCs w:val="22"/>
                <w:lang w:val="es-CO"/>
              </w:rPr>
              <w:t>Se implementará la aplicación</w:t>
            </w:r>
          </w:p>
        </w:tc>
        <w:tc>
          <w:tcPr>
            <w:tcW w:w="1720" w:type="dxa"/>
            <w:gridSpan w:val="2"/>
            <w:shd w:val="clear" w:color="auto" w:fill="FFFFFF"/>
            <w:vAlign w:val="center"/>
          </w:tcPr>
          <w:p w14:paraId="5283E407" w14:textId="74BD37C8" w:rsidR="001E1737" w:rsidRPr="008C2396" w:rsidRDefault="00170DCC" w:rsidP="00D76FAB">
            <w:pPr>
              <w:rPr>
                <w:rFonts w:ascii="Arial" w:hAnsi="Arial" w:cs="Arial"/>
                <w:b/>
                <w:color w:val="D9D9D9"/>
                <w:sz w:val="22"/>
                <w:szCs w:val="22"/>
                <w:lang w:val="es-CO"/>
              </w:rPr>
            </w:pPr>
            <w:r>
              <w:rPr>
                <w:rFonts w:ascii="Arial" w:hAnsi="Arial" w:cs="Arial"/>
                <w:b/>
                <w:color w:val="D9D9D9"/>
                <w:sz w:val="22"/>
                <w:szCs w:val="22"/>
                <w:lang w:val="es-CO"/>
              </w:rPr>
              <w:t>DevOps</w:t>
            </w:r>
          </w:p>
        </w:tc>
        <w:tc>
          <w:tcPr>
            <w:tcW w:w="977" w:type="dxa"/>
            <w:shd w:val="clear" w:color="auto" w:fill="FFFFFF"/>
            <w:vAlign w:val="center"/>
          </w:tcPr>
          <w:p w14:paraId="28CFC805" w14:textId="5201C9B8" w:rsidR="001E1737" w:rsidRPr="008C2396" w:rsidRDefault="00170DCC" w:rsidP="00D76FAB">
            <w:pPr>
              <w:rPr>
                <w:rFonts w:ascii="Arial" w:hAnsi="Arial" w:cs="Arial"/>
                <w:b/>
                <w:color w:val="D9D9D9"/>
                <w:sz w:val="22"/>
                <w:szCs w:val="22"/>
                <w:lang w:val="es-CO"/>
              </w:rPr>
            </w:pPr>
            <w:r>
              <w:rPr>
                <w:rFonts w:ascii="Arial" w:hAnsi="Arial" w:cs="Arial"/>
                <w:b/>
                <w:color w:val="D9D9D9"/>
                <w:sz w:val="22"/>
                <w:szCs w:val="22"/>
                <w:lang w:val="es-CO"/>
              </w:rPr>
              <w:t>S6D1</w:t>
            </w:r>
          </w:p>
        </w:tc>
        <w:tc>
          <w:tcPr>
            <w:tcW w:w="952" w:type="dxa"/>
            <w:shd w:val="clear" w:color="auto" w:fill="FFFFFF"/>
            <w:vAlign w:val="center"/>
          </w:tcPr>
          <w:p w14:paraId="46393BBC" w14:textId="4957BE0B" w:rsidR="001E1737" w:rsidRPr="008C2396" w:rsidRDefault="00170DCC" w:rsidP="00D76FAB">
            <w:pPr>
              <w:rPr>
                <w:rFonts w:ascii="Arial" w:hAnsi="Arial" w:cs="Arial"/>
                <w:b/>
                <w:color w:val="D9D9D9"/>
                <w:sz w:val="22"/>
                <w:szCs w:val="22"/>
                <w:lang w:val="es-CO"/>
              </w:rPr>
            </w:pPr>
            <w:r>
              <w:rPr>
                <w:rFonts w:ascii="Arial" w:hAnsi="Arial" w:cs="Arial"/>
                <w:b/>
                <w:color w:val="D9D9D9"/>
                <w:sz w:val="22"/>
                <w:szCs w:val="22"/>
                <w:lang w:val="es-CO"/>
              </w:rPr>
              <w:t>S7D5</w:t>
            </w:r>
          </w:p>
        </w:tc>
        <w:tc>
          <w:tcPr>
            <w:tcW w:w="2737" w:type="dxa"/>
            <w:gridSpan w:val="2"/>
            <w:shd w:val="clear" w:color="auto" w:fill="FFFFFF"/>
            <w:vAlign w:val="center"/>
          </w:tcPr>
          <w:p w14:paraId="1CB585EC" w14:textId="29D93368" w:rsidR="001E1737" w:rsidRPr="008C2396" w:rsidRDefault="00170DCC" w:rsidP="00D76FAB">
            <w:pPr>
              <w:rPr>
                <w:rFonts w:ascii="Arial" w:hAnsi="Arial" w:cs="Arial"/>
                <w:b/>
                <w:color w:val="D9D9D9"/>
                <w:sz w:val="22"/>
                <w:szCs w:val="22"/>
                <w:lang w:val="es-CO"/>
              </w:rPr>
            </w:pPr>
            <w:r>
              <w:rPr>
                <w:rFonts w:ascii="Arial" w:hAnsi="Arial" w:cs="Arial"/>
                <w:b/>
                <w:color w:val="D9D9D9"/>
                <w:sz w:val="22"/>
                <w:szCs w:val="22"/>
                <w:lang w:val="es-CO"/>
              </w:rPr>
              <w:t>Se implementará la aplicación y se estará revisando que todo funcione antes de realizar una entrega de la misma</w:t>
            </w:r>
          </w:p>
        </w:tc>
      </w:tr>
      <w:tr w:rsidR="00000745" w:rsidRPr="008C2396" w14:paraId="11E7E604" w14:textId="77777777" w:rsidTr="0031230D">
        <w:trPr>
          <w:trHeight w:val="182"/>
        </w:trPr>
        <w:tc>
          <w:tcPr>
            <w:tcW w:w="10452" w:type="dxa"/>
            <w:gridSpan w:val="10"/>
            <w:shd w:val="clear" w:color="auto" w:fill="A50021"/>
            <w:vAlign w:val="center"/>
          </w:tcPr>
          <w:p w14:paraId="119EBDE6" w14:textId="77777777" w:rsidR="00000745" w:rsidRPr="008C2396" w:rsidRDefault="00000745" w:rsidP="00B66554">
            <w:pPr>
              <w:jc w:val="center"/>
              <w:rPr>
                <w:rFonts w:ascii="Arial" w:hAnsi="Arial" w:cs="Arial"/>
                <w:b/>
                <w:sz w:val="22"/>
                <w:szCs w:val="22"/>
              </w:rPr>
            </w:pPr>
            <w:r w:rsidRPr="008C2396">
              <w:rPr>
                <w:rFonts w:ascii="Arial" w:hAnsi="Arial" w:cs="Arial"/>
                <w:b/>
                <w:sz w:val="22"/>
                <w:szCs w:val="22"/>
              </w:rPr>
              <w:t xml:space="preserve">Diagrama de </w:t>
            </w:r>
            <w:r w:rsidR="0081155D" w:rsidRPr="008C2396">
              <w:rPr>
                <w:rFonts w:ascii="Arial" w:hAnsi="Arial" w:cs="Arial"/>
                <w:b/>
                <w:sz w:val="22"/>
                <w:szCs w:val="22"/>
              </w:rPr>
              <w:t>planeación</w:t>
            </w:r>
          </w:p>
        </w:tc>
      </w:tr>
      <w:tr w:rsidR="00B66554" w:rsidRPr="008C2396" w14:paraId="00B189CB" w14:textId="77777777" w:rsidTr="0031230D">
        <w:trPr>
          <w:trHeight w:val="2260"/>
        </w:trPr>
        <w:tc>
          <w:tcPr>
            <w:tcW w:w="10452" w:type="dxa"/>
            <w:gridSpan w:val="10"/>
            <w:shd w:val="clear" w:color="auto" w:fill="FFFFFF"/>
            <w:vAlign w:val="center"/>
          </w:tcPr>
          <w:p w14:paraId="086FE98B" w14:textId="096326AB" w:rsidR="00B66554" w:rsidRPr="008C2396" w:rsidRDefault="00E91FEF" w:rsidP="00D76FAB">
            <w:pPr>
              <w:rPr>
                <w:rFonts w:ascii="Arial" w:hAnsi="Arial" w:cs="Arial"/>
                <w:noProof/>
              </w:rPr>
            </w:pPr>
            <w:r>
              <w:rPr>
                <w:noProof/>
              </w:rPr>
              <w:lastRenderedPageBreak/>
              <w:drawing>
                <wp:inline distT="0" distB="0" distL="0" distR="0" wp14:anchorId="3BCF342E" wp14:editId="17119C2F">
                  <wp:extent cx="5612130" cy="27241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724150"/>
                          </a:xfrm>
                          <a:prstGeom prst="rect">
                            <a:avLst/>
                          </a:prstGeom>
                        </pic:spPr>
                      </pic:pic>
                    </a:graphicData>
                  </a:graphic>
                </wp:inline>
              </w:drawing>
            </w:r>
          </w:p>
          <w:p w14:paraId="485F34EA" w14:textId="77777777" w:rsidR="00C82ABF" w:rsidRPr="008C2396" w:rsidRDefault="00C82ABF" w:rsidP="00D76FAB">
            <w:pPr>
              <w:rPr>
                <w:rFonts w:ascii="Arial" w:hAnsi="Arial" w:cs="Arial"/>
                <w:noProof/>
              </w:rPr>
            </w:pPr>
          </w:p>
          <w:p w14:paraId="077DD06D" w14:textId="77777777" w:rsidR="00C82ABF" w:rsidRPr="008C2396" w:rsidRDefault="00C82ABF" w:rsidP="00D76FAB">
            <w:pPr>
              <w:rPr>
                <w:rFonts w:ascii="Arial" w:hAnsi="Arial" w:cs="Arial"/>
                <w:b/>
                <w:sz w:val="22"/>
                <w:szCs w:val="22"/>
              </w:rPr>
            </w:pPr>
          </w:p>
        </w:tc>
      </w:tr>
    </w:tbl>
    <w:p w14:paraId="35FFD9F5" w14:textId="77777777" w:rsidR="00EE35D9" w:rsidRPr="008C2396" w:rsidRDefault="00EE35D9" w:rsidP="00CF1DBE">
      <w:pPr>
        <w:jc w:val="both"/>
        <w:rPr>
          <w:rFonts w:ascii="Arial" w:hAnsi="Arial" w:cs="Arial"/>
          <w:b/>
          <w:sz w:val="22"/>
        </w:rPr>
      </w:pPr>
    </w:p>
    <w:p w14:paraId="33596219"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07153313" w14:textId="77777777" w:rsidR="000C0F24" w:rsidRPr="008C2396" w:rsidRDefault="000C0F24" w:rsidP="00CF1DBE">
      <w:pPr>
        <w:jc w:val="both"/>
        <w:rPr>
          <w:rFonts w:ascii="Arial" w:hAnsi="Arial" w:cs="Arial"/>
        </w:rPr>
      </w:pPr>
    </w:p>
    <w:p w14:paraId="53551926" w14:textId="77777777" w:rsidR="00E45C7F" w:rsidRPr="008C2396" w:rsidRDefault="00E45C7F" w:rsidP="00E45C7F">
      <w:pPr>
        <w:pStyle w:val="Piedepgina"/>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1"/>
        <w:gridCol w:w="2528"/>
        <w:gridCol w:w="1440"/>
        <w:gridCol w:w="2481"/>
      </w:tblGrid>
      <w:tr w:rsidR="0017645A" w:rsidRPr="008C2396" w14:paraId="147CB9FA" w14:textId="77777777" w:rsidTr="00170DCC">
        <w:tc>
          <w:tcPr>
            <w:tcW w:w="4041" w:type="dxa"/>
            <w:shd w:val="clear" w:color="auto" w:fill="A6A6A6"/>
          </w:tcPr>
          <w:p w14:paraId="02B297F5"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528" w:type="dxa"/>
            <w:shd w:val="clear" w:color="auto" w:fill="A6A6A6"/>
          </w:tcPr>
          <w:p w14:paraId="187C3A9E"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1440" w:type="dxa"/>
            <w:shd w:val="clear" w:color="auto" w:fill="A6A6A6"/>
          </w:tcPr>
          <w:p w14:paraId="70E1841B"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2481" w:type="dxa"/>
            <w:shd w:val="clear" w:color="auto" w:fill="A6A6A6"/>
          </w:tcPr>
          <w:p w14:paraId="1696064F" w14:textId="77777777" w:rsidR="0017645A" w:rsidRPr="008C2396" w:rsidRDefault="0017645A"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7645A" w:rsidRPr="008C2396" w14:paraId="513FC86B" w14:textId="77777777" w:rsidTr="00170DCC">
        <w:tc>
          <w:tcPr>
            <w:tcW w:w="4041" w:type="dxa"/>
            <w:shd w:val="clear" w:color="auto" w:fill="auto"/>
          </w:tcPr>
          <w:p w14:paraId="0FF764EB" w14:textId="668B2066" w:rsidR="0017645A" w:rsidRPr="008C2396" w:rsidRDefault="00170DC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Juan Jesus Mata Solis</w:t>
            </w:r>
          </w:p>
        </w:tc>
        <w:tc>
          <w:tcPr>
            <w:tcW w:w="2528" w:type="dxa"/>
            <w:shd w:val="clear" w:color="auto" w:fill="auto"/>
          </w:tcPr>
          <w:p w14:paraId="20E74E96" w14:textId="4DA7E9D4" w:rsidR="0017645A" w:rsidRPr="008C2396" w:rsidRDefault="00170DC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Desarrollo</w:t>
            </w:r>
          </w:p>
        </w:tc>
        <w:tc>
          <w:tcPr>
            <w:tcW w:w="1440" w:type="dxa"/>
            <w:shd w:val="clear" w:color="auto" w:fill="auto"/>
          </w:tcPr>
          <w:p w14:paraId="64BE8158" w14:textId="1CE42507" w:rsidR="0017645A" w:rsidRPr="008C2396" w:rsidRDefault="00170DC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3117462453</w:t>
            </w:r>
          </w:p>
        </w:tc>
        <w:tc>
          <w:tcPr>
            <w:tcW w:w="2481" w:type="dxa"/>
            <w:shd w:val="clear" w:color="auto" w:fill="auto"/>
          </w:tcPr>
          <w:p w14:paraId="7B74F74A" w14:textId="2A17A4C5" w:rsidR="0017645A" w:rsidRPr="008C2396" w:rsidRDefault="00170DCC" w:rsidP="0031230D">
            <w:pPr>
              <w:pStyle w:val="Piedepgina"/>
              <w:tabs>
                <w:tab w:val="clear" w:pos="4252"/>
                <w:tab w:val="clear" w:pos="8504"/>
              </w:tabs>
              <w:spacing w:line="360" w:lineRule="auto"/>
              <w:jc w:val="both"/>
              <w:rPr>
                <w:rFonts w:ascii="Arial" w:hAnsi="Arial" w:cs="Arial"/>
                <w:b/>
                <w:bCs/>
                <w:sz w:val="22"/>
                <w:szCs w:val="22"/>
              </w:rPr>
            </w:pPr>
            <w:r>
              <w:rPr>
                <w:rFonts w:ascii="Arial" w:hAnsi="Arial" w:cs="Arial"/>
                <w:b/>
                <w:bCs/>
                <w:sz w:val="22"/>
                <w:szCs w:val="22"/>
              </w:rPr>
              <w:t>FIRMADO</w:t>
            </w:r>
          </w:p>
        </w:tc>
      </w:tr>
    </w:tbl>
    <w:p w14:paraId="6710FB42" w14:textId="77777777" w:rsidR="00F86C39" w:rsidRPr="008C2396" w:rsidRDefault="00F86C39" w:rsidP="00F86C39">
      <w:pPr>
        <w:ind w:left="720"/>
        <w:rPr>
          <w:rFonts w:ascii="Arial" w:hAnsi="Arial" w:cs="Arial"/>
          <w:b/>
          <w:sz w:val="28"/>
          <w:szCs w:val="28"/>
        </w:rPr>
      </w:pPr>
    </w:p>
    <w:p w14:paraId="1183FA4E" w14:textId="77777777" w:rsidR="00F86C39" w:rsidRPr="008C2396" w:rsidRDefault="00F86C39" w:rsidP="00F86C39">
      <w:pPr>
        <w:ind w:left="720"/>
        <w:rPr>
          <w:rFonts w:ascii="Arial" w:hAnsi="Arial" w:cs="Arial"/>
          <w:b/>
          <w:sz w:val="28"/>
          <w:szCs w:val="28"/>
        </w:rPr>
      </w:pPr>
    </w:p>
    <w:p w14:paraId="0F264853" w14:textId="77777777" w:rsidR="00503D08" w:rsidRPr="008C2396" w:rsidRDefault="00503D08" w:rsidP="00F86C39">
      <w:pPr>
        <w:ind w:left="720"/>
        <w:rPr>
          <w:rFonts w:ascii="Arial" w:hAnsi="Arial" w:cs="Arial"/>
          <w:b/>
          <w:sz w:val="28"/>
          <w:szCs w:val="28"/>
        </w:rPr>
      </w:pPr>
    </w:p>
    <w:p w14:paraId="4AB13E4A" w14:textId="77777777" w:rsidR="00503D08" w:rsidRPr="008C2396" w:rsidRDefault="00503D08" w:rsidP="00F86C39">
      <w:pPr>
        <w:ind w:left="720"/>
        <w:rPr>
          <w:rFonts w:ascii="Arial" w:hAnsi="Arial" w:cs="Arial"/>
          <w:b/>
          <w:sz w:val="28"/>
          <w:szCs w:val="28"/>
        </w:rPr>
      </w:pPr>
    </w:p>
    <w:p w14:paraId="0CAF882F" w14:textId="77777777" w:rsidR="00503D08" w:rsidRPr="008C2396" w:rsidRDefault="00503D08" w:rsidP="00F86C39">
      <w:pPr>
        <w:ind w:left="720"/>
        <w:rPr>
          <w:rFonts w:ascii="Arial" w:hAnsi="Arial" w:cs="Arial"/>
          <w:b/>
          <w:sz w:val="28"/>
          <w:szCs w:val="28"/>
        </w:rPr>
      </w:pPr>
    </w:p>
    <w:p w14:paraId="45082ABF" w14:textId="77777777" w:rsidR="001A2265" w:rsidRPr="008C2396" w:rsidRDefault="001A2265" w:rsidP="00F86C39">
      <w:pPr>
        <w:ind w:left="720"/>
        <w:rPr>
          <w:rFonts w:ascii="Arial" w:hAnsi="Arial" w:cs="Arial"/>
          <w:b/>
          <w:sz w:val="28"/>
          <w:szCs w:val="28"/>
        </w:rPr>
      </w:pPr>
    </w:p>
    <w:p w14:paraId="655CB9A6" w14:textId="77777777" w:rsidR="001A2265" w:rsidRPr="008C2396" w:rsidRDefault="001A2265" w:rsidP="00F86C39">
      <w:pPr>
        <w:ind w:left="720"/>
        <w:rPr>
          <w:rFonts w:ascii="Arial" w:hAnsi="Arial" w:cs="Arial"/>
          <w:b/>
          <w:sz w:val="28"/>
          <w:szCs w:val="28"/>
        </w:rPr>
      </w:pPr>
    </w:p>
    <w:p w14:paraId="314B1476" w14:textId="77777777" w:rsidR="001A2265" w:rsidRPr="008C2396" w:rsidRDefault="001A2265" w:rsidP="00F86C39">
      <w:pPr>
        <w:ind w:left="720"/>
        <w:rPr>
          <w:rFonts w:ascii="Arial" w:hAnsi="Arial" w:cs="Arial"/>
          <w:b/>
          <w:sz w:val="28"/>
          <w:szCs w:val="28"/>
        </w:rPr>
      </w:pPr>
    </w:p>
    <w:p w14:paraId="285CAFB6" w14:textId="77777777" w:rsidR="001A2265" w:rsidRPr="008C2396" w:rsidRDefault="001A2265" w:rsidP="00F86C39">
      <w:pPr>
        <w:ind w:left="720"/>
        <w:rPr>
          <w:rFonts w:ascii="Arial" w:hAnsi="Arial" w:cs="Arial"/>
          <w:b/>
          <w:sz w:val="28"/>
          <w:szCs w:val="28"/>
        </w:rPr>
      </w:pPr>
    </w:p>
    <w:p w14:paraId="06CD9F7B" w14:textId="77777777" w:rsidR="001A2265" w:rsidRPr="008C2396" w:rsidRDefault="001A2265" w:rsidP="00F86C39">
      <w:pPr>
        <w:ind w:left="720"/>
        <w:rPr>
          <w:rFonts w:ascii="Arial" w:hAnsi="Arial" w:cs="Arial"/>
          <w:b/>
          <w:sz w:val="28"/>
          <w:szCs w:val="28"/>
        </w:rPr>
      </w:pPr>
    </w:p>
    <w:p w14:paraId="196BD44E" w14:textId="77777777" w:rsidR="001A2265" w:rsidRPr="008C2396" w:rsidRDefault="001A2265" w:rsidP="00F86C39">
      <w:pPr>
        <w:ind w:left="720"/>
        <w:rPr>
          <w:rFonts w:ascii="Arial" w:hAnsi="Arial" w:cs="Arial"/>
          <w:b/>
          <w:sz w:val="28"/>
          <w:szCs w:val="28"/>
        </w:rPr>
      </w:pPr>
    </w:p>
    <w:p w14:paraId="58BC64AA" w14:textId="77777777" w:rsidR="001A2265" w:rsidRPr="008C2396" w:rsidRDefault="001A2265" w:rsidP="00F86C39">
      <w:pPr>
        <w:ind w:left="720"/>
        <w:rPr>
          <w:rFonts w:ascii="Arial" w:hAnsi="Arial" w:cs="Arial"/>
          <w:b/>
          <w:sz w:val="28"/>
          <w:szCs w:val="28"/>
        </w:rPr>
      </w:pPr>
    </w:p>
    <w:p w14:paraId="4E6EADAA" w14:textId="77777777" w:rsidR="001A2265" w:rsidRPr="008C2396" w:rsidRDefault="001A2265" w:rsidP="00F86C39">
      <w:pPr>
        <w:ind w:left="720"/>
        <w:rPr>
          <w:rFonts w:ascii="Arial" w:hAnsi="Arial" w:cs="Arial"/>
          <w:b/>
          <w:sz w:val="28"/>
          <w:szCs w:val="28"/>
        </w:rPr>
      </w:pPr>
    </w:p>
    <w:p w14:paraId="07093FC8" w14:textId="77777777" w:rsidR="001A2265" w:rsidRPr="008C2396" w:rsidRDefault="001A2265" w:rsidP="00F86C39">
      <w:pPr>
        <w:ind w:left="720"/>
        <w:rPr>
          <w:rFonts w:ascii="Arial" w:hAnsi="Arial" w:cs="Arial"/>
          <w:b/>
          <w:sz w:val="28"/>
          <w:szCs w:val="28"/>
        </w:rPr>
      </w:pPr>
    </w:p>
    <w:p w14:paraId="01ECD251" w14:textId="77777777" w:rsidR="00503D08" w:rsidRPr="008C2396" w:rsidRDefault="00503D08" w:rsidP="00170DCC">
      <w:pPr>
        <w:rPr>
          <w:rFonts w:ascii="Arial" w:hAnsi="Arial" w:cs="Arial"/>
          <w:b/>
          <w:sz w:val="28"/>
          <w:szCs w:val="28"/>
        </w:rPr>
      </w:pPr>
    </w:p>
    <w:p w14:paraId="754D216C" w14:textId="77777777" w:rsidR="00503D08" w:rsidRPr="008C2396" w:rsidRDefault="00503D08" w:rsidP="00F86C39">
      <w:pPr>
        <w:ind w:left="720"/>
        <w:rPr>
          <w:rFonts w:ascii="Arial" w:hAnsi="Arial" w:cs="Arial"/>
          <w:b/>
          <w:sz w:val="28"/>
          <w:szCs w:val="28"/>
        </w:rPr>
      </w:pPr>
    </w:p>
    <w:p w14:paraId="2B082EB0"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73F3E97B" w14:textId="77777777" w:rsidR="00137683" w:rsidRPr="008C2396" w:rsidRDefault="00137683" w:rsidP="00137683">
      <w:pPr>
        <w:rPr>
          <w:rFonts w:ascii="Arial" w:hAnsi="Arial" w:cs="Arial"/>
          <w:lang w:val="es-ES_tradnl" w:eastAsia="en-US"/>
        </w:rPr>
      </w:pPr>
    </w:p>
    <w:p w14:paraId="6F5101D3"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0D44D146" w14:textId="77777777" w:rsidTr="004627A3">
        <w:trPr>
          <w:trHeight w:val="182"/>
        </w:trPr>
        <w:tc>
          <w:tcPr>
            <w:tcW w:w="10490" w:type="dxa"/>
            <w:gridSpan w:val="8"/>
            <w:shd w:val="clear" w:color="auto" w:fill="A50021"/>
          </w:tcPr>
          <w:p w14:paraId="11BFFC75"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059914A6" w14:textId="77777777" w:rsidTr="005D0764">
        <w:trPr>
          <w:trHeight w:val="182"/>
        </w:trPr>
        <w:tc>
          <w:tcPr>
            <w:tcW w:w="1418" w:type="dxa"/>
            <w:gridSpan w:val="2"/>
            <w:shd w:val="clear" w:color="auto" w:fill="auto"/>
          </w:tcPr>
          <w:p w14:paraId="241D29D2"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0DDA2A65" w14:textId="2BA056EE" w:rsidR="005D0764" w:rsidRPr="008C2396" w:rsidRDefault="00726D74" w:rsidP="005D0764">
            <w:pPr>
              <w:jc w:val="both"/>
              <w:rPr>
                <w:rFonts w:ascii="Arial" w:hAnsi="Arial" w:cs="Arial"/>
                <w:b/>
                <w:sz w:val="22"/>
                <w:szCs w:val="22"/>
              </w:rPr>
            </w:pPr>
            <w:r>
              <w:rPr>
                <w:rFonts w:ascii="Arial" w:hAnsi="Arial" w:cs="Arial"/>
                <w:b/>
                <w:sz w:val="22"/>
                <w:szCs w:val="22"/>
              </w:rPr>
              <w:t>H1</w:t>
            </w:r>
          </w:p>
        </w:tc>
      </w:tr>
      <w:tr w:rsidR="005D0764" w:rsidRPr="008C2396" w14:paraId="617A92E9" w14:textId="77777777" w:rsidTr="005D0764">
        <w:trPr>
          <w:trHeight w:val="182"/>
        </w:trPr>
        <w:tc>
          <w:tcPr>
            <w:tcW w:w="1418" w:type="dxa"/>
            <w:gridSpan w:val="2"/>
            <w:shd w:val="clear" w:color="auto" w:fill="auto"/>
          </w:tcPr>
          <w:p w14:paraId="5CB9E15F"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6207D4C6" w14:textId="5B0E2638" w:rsidR="005D0764" w:rsidRPr="008C2396" w:rsidRDefault="00726D74" w:rsidP="005D0764">
            <w:pPr>
              <w:jc w:val="both"/>
              <w:rPr>
                <w:rFonts w:ascii="Arial" w:hAnsi="Arial" w:cs="Arial"/>
                <w:b/>
                <w:sz w:val="22"/>
                <w:szCs w:val="22"/>
              </w:rPr>
            </w:pPr>
            <w:r>
              <w:rPr>
                <w:rFonts w:ascii="Arial" w:hAnsi="Arial" w:cs="Arial"/>
                <w:color w:val="A6A6A6"/>
                <w:sz w:val="22"/>
                <w:szCs w:val="22"/>
              </w:rPr>
              <w:t>REGISTRO DE CASO</w:t>
            </w:r>
          </w:p>
        </w:tc>
      </w:tr>
      <w:tr w:rsidR="005D0764" w:rsidRPr="008C2396" w14:paraId="54F10D2F" w14:textId="77777777" w:rsidTr="005D0764">
        <w:trPr>
          <w:trHeight w:val="182"/>
        </w:trPr>
        <w:tc>
          <w:tcPr>
            <w:tcW w:w="1418" w:type="dxa"/>
            <w:gridSpan w:val="2"/>
            <w:shd w:val="clear" w:color="auto" w:fill="auto"/>
          </w:tcPr>
          <w:p w14:paraId="3662CC76"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074AA037" w14:textId="575DB158" w:rsidR="005D0764" w:rsidRPr="008C2396" w:rsidRDefault="00726D74" w:rsidP="005D0764">
            <w:pPr>
              <w:jc w:val="both"/>
              <w:rPr>
                <w:rFonts w:ascii="Arial" w:hAnsi="Arial" w:cs="Arial"/>
                <w:b/>
                <w:sz w:val="22"/>
                <w:szCs w:val="22"/>
              </w:rPr>
            </w:pPr>
            <w:r>
              <w:rPr>
                <w:rFonts w:ascii="Arial" w:hAnsi="Arial" w:cs="Arial"/>
                <w:color w:val="BFBFBF"/>
                <w:sz w:val="22"/>
                <w:szCs w:val="22"/>
              </w:rPr>
              <w:t>26/02/2022</w:t>
            </w:r>
          </w:p>
        </w:tc>
      </w:tr>
      <w:tr w:rsidR="005D0764" w:rsidRPr="008C2396" w14:paraId="77F71F53" w14:textId="77777777" w:rsidTr="005D0764">
        <w:trPr>
          <w:trHeight w:val="182"/>
        </w:trPr>
        <w:tc>
          <w:tcPr>
            <w:tcW w:w="1418" w:type="dxa"/>
            <w:gridSpan w:val="2"/>
            <w:shd w:val="clear" w:color="auto" w:fill="auto"/>
          </w:tcPr>
          <w:p w14:paraId="3E93AE8C"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429C0EF8" w14:textId="7D16E335" w:rsidR="005D0764" w:rsidRPr="008C2396" w:rsidRDefault="00726D74" w:rsidP="005D0764">
            <w:pPr>
              <w:jc w:val="both"/>
              <w:rPr>
                <w:rFonts w:ascii="Arial" w:hAnsi="Arial" w:cs="Arial"/>
                <w:b/>
                <w:sz w:val="22"/>
                <w:szCs w:val="22"/>
              </w:rPr>
            </w:pPr>
            <w:r>
              <w:rPr>
                <w:rFonts w:ascii="Arial" w:hAnsi="Arial" w:cs="Arial"/>
                <w:b/>
                <w:sz w:val="22"/>
                <w:szCs w:val="22"/>
              </w:rPr>
              <w:t>3</w:t>
            </w:r>
          </w:p>
        </w:tc>
      </w:tr>
      <w:tr w:rsidR="00137683" w:rsidRPr="008C2396" w14:paraId="7D1C24CD" w14:textId="77777777" w:rsidTr="004627A3">
        <w:trPr>
          <w:trHeight w:val="182"/>
        </w:trPr>
        <w:tc>
          <w:tcPr>
            <w:tcW w:w="10490" w:type="dxa"/>
            <w:gridSpan w:val="8"/>
            <w:shd w:val="clear" w:color="auto" w:fill="A50021"/>
          </w:tcPr>
          <w:p w14:paraId="5E79AE2F"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30F68C3A" w14:textId="77777777" w:rsidTr="00726D74">
        <w:trPr>
          <w:trHeight w:val="587"/>
        </w:trPr>
        <w:tc>
          <w:tcPr>
            <w:tcW w:w="10490" w:type="dxa"/>
            <w:gridSpan w:val="8"/>
            <w:shd w:val="clear" w:color="auto" w:fill="FFFFFF"/>
          </w:tcPr>
          <w:p w14:paraId="1CD64E3A" w14:textId="671CB486" w:rsidR="00137683" w:rsidRPr="008C2396" w:rsidRDefault="00726D74" w:rsidP="004627A3">
            <w:pPr>
              <w:rPr>
                <w:rFonts w:ascii="Arial" w:hAnsi="Arial" w:cs="Arial"/>
                <w:color w:val="A6A6A6"/>
                <w:sz w:val="22"/>
                <w:szCs w:val="22"/>
              </w:rPr>
            </w:pPr>
            <w:r>
              <w:rPr>
                <w:rFonts w:ascii="Arial" w:hAnsi="Arial" w:cs="Arial"/>
                <w:color w:val="A6A6A6"/>
                <w:sz w:val="22"/>
                <w:szCs w:val="22"/>
              </w:rPr>
              <w:t>Quiero que el sistema lleve al usuario desde el momento de registrar su caso hasta el momento de tener una cuenta en la plataforma donde podrá realizar el debido seguimiento del caso en cuestión</w:t>
            </w:r>
          </w:p>
          <w:p w14:paraId="6483D7B1" w14:textId="77777777" w:rsidR="00137683" w:rsidRPr="008C2396" w:rsidRDefault="00137683" w:rsidP="004627A3">
            <w:pPr>
              <w:rPr>
                <w:rFonts w:ascii="Arial" w:hAnsi="Arial" w:cs="Arial"/>
                <w:color w:val="A6A6A6"/>
                <w:sz w:val="22"/>
                <w:szCs w:val="22"/>
              </w:rPr>
            </w:pPr>
          </w:p>
        </w:tc>
      </w:tr>
      <w:tr w:rsidR="00AE4D25" w:rsidRPr="008C2396" w14:paraId="0AD71F37" w14:textId="77777777" w:rsidTr="004627A3">
        <w:trPr>
          <w:trHeight w:val="182"/>
        </w:trPr>
        <w:tc>
          <w:tcPr>
            <w:tcW w:w="10490" w:type="dxa"/>
            <w:gridSpan w:val="8"/>
            <w:shd w:val="clear" w:color="auto" w:fill="A50021"/>
          </w:tcPr>
          <w:p w14:paraId="7D6E4843"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5B10DB0B" w14:textId="77777777" w:rsidTr="00726D74">
        <w:trPr>
          <w:trHeight w:val="456"/>
        </w:trPr>
        <w:tc>
          <w:tcPr>
            <w:tcW w:w="10490" w:type="dxa"/>
            <w:gridSpan w:val="8"/>
            <w:shd w:val="clear" w:color="auto" w:fill="FFFFFF"/>
          </w:tcPr>
          <w:p w14:paraId="036DC230" w14:textId="162C902A" w:rsidR="00AE4D25" w:rsidRPr="008C2396" w:rsidRDefault="00726D74" w:rsidP="004627A3">
            <w:pPr>
              <w:rPr>
                <w:rFonts w:ascii="Arial" w:hAnsi="Arial" w:cs="Arial"/>
                <w:color w:val="A6A6A6"/>
                <w:sz w:val="22"/>
                <w:szCs w:val="22"/>
              </w:rPr>
            </w:pPr>
            <w:r>
              <w:rPr>
                <w:rFonts w:ascii="Arial" w:hAnsi="Arial" w:cs="Arial"/>
                <w:color w:val="A6A6A6"/>
                <w:sz w:val="22"/>
                <w:szCs w:val="22"/>
              </w:rPr>
              <w:t>Con la finalidad de que el cliente tenga un punto al cual acudir para revisar el progreso de su caso</w:t>
            </w:r>
          </w:p>
          <w:p w14:paraId="24BF5447" w14:textId="77777777" w:rsidR="00AE4D25" w:rsidRPr="008C2396" w:rsidRDefault="00AE4D25" w:rsidP="004627A3">
            <w:pPr>
              <w:rPr>
                <w:rFonts w:ascii="Arial" w:hAnsi="Arial" w:cs="Arial"/>
                <w:color w:val="A6A6A6"/>
                <w:sz w:val="22"/>
                <w:szCs w:val="22"/>
              </w:rPr>
            </w:pPr>
          </w:p>
        </w:tc>
      </w:tr>
      <w:tr w:rsidR="004205AA" w:rsidRPr="008C2396" w14:paraId="6E9A6960" w14:textId="77777777" w:rsidTr="004627A3">
        <w:trPr>
          <w:trHeight w:val="182"/>
        </w:trPr>
        <w:tc>
          <w:tcPr>
            <w:tcW w:w="10490" w:type="dxa"/>
            <w:gridSpan w:val="8"/>
            <w:shd w:val="clear" w:color="auto" w:fill="A50021"/>
          </w:tcPr>
          <w:p w14:paraId="30B01821"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5799BE80" w14:textId="77777777" w:rsidTr="005D0764">
        <w:trPr>
          <w:trHeight w:val="182"/>
        </w:trPr>
        <w:tc>
          <w:tcPr>
            <w:tcW w:w="737" w:type="dxa"/>
            <w:shd w:val="clear" w:color="auto" w:fill="A6A6A6"/>
          </w:tcPr>
          <w:p w14:paraId="34C97B57"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308D8F00"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41B3B709"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2681AB6A"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424F3256" w14:textId="77777777" w:rsidTr="005D0764">
        <w:trPr>
          <w:trHeight w:val="1686"/>
        </w:trPr>
        <w:tc>
          <w:tcPr>
            <w:tcW w:w="737" w:type="dxa"/>
            <w:shd w:val="clear" w:color="auto" w:fill="FFFFFF"/>
          </w:tcPr>
          <w:p w14:paraId="402E08CB"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4194C36B" w14:textId="3886ECF9" w:rsidR="00097052" w:rsidRPr="008C2396" w:rsidRDefault="00726D74" w:rsidP="004627A3">
            <w:pPr>
              <w:jc w:val="both"/>
              <w:rPr>
                <w:rFonts w:ascii="Arial" w:hAnsi="Arial" w:cs="Arial"/>
                <w:color w:val="A6A6A6"/>
                <w:sz w:val="22"/>
                <w:szCs w:val="22"/>
              </w:rPr>
            </w:pPr>
            <w:r>
              <w:rPr>
                <w:rFonts w:ascii="Arial" w:hAnsi="Arial" w:cs="Arial"/>
                <w:color w:val="A6A6A6"/>
                <w:sz w:val="22"/>
                <w:szCs w:val="22"/>
              </w:rPr>
              <w:t>Ingreso del cliente a la plataforma</w:t>
            </w:r>
          </w:p>
        </w:tc>
        <w:tc>
          <w:tcPr>
            <w:tcW w:w="2571" w:type="dxa"/>
            <w:gridSpan w:val="3"/>
            <w:shd w:val="clear" w:color="auto" w:fill="FFFFFF"/>
          </w:tcPr>
          <w:p w14:paraId="217FDB1B" w14:textId="08184F6E" w:rsidR="00097052" w:rsidRPr="008C2396" w:rsidRDefault="00726D74" w:rsidP="00E56DEC">
            <w:pPr>
              <w:jc w:val="both"/>
              <w:rPr>
                <w:rFonts w:ascii="Arial" w:hAnsi="Arial" w:cs="Arial"/>
                <w:color w:val="A6A6A6"/>
                <w:sz w:val="22"/>
                <w:szCs w:val="22"/>
              </w:rPr>
            </w:pPr>
            <w:r>
              <w:rPr>
                <w:rFonts w:ascii="Arial" w:hAnsi="Arial" w:cs="Arial"/>
                <w:color w:val="A6A6A6"/>
                <w:sz w:val="22"/>
                <w:szCs w:val="22"/>
              </w:rPr>
              <w:t>Se presenta mensaje de error en caso de que el correo no coincida/exista con la contraseña ingresada</w:t>
            </w:r>
          </w:p>
        </w:tc>
        <w:tc>
          <w:tcPr>
            <w:tcW w:w="5233" w:type="dxa"/>
            <w:gridSpan w:val="2"/>
            <w:shd w:val="clear" w:color="auto" w:fill="FFFFFF"/>
          </w:tcPr>
          <w:p w14:paraId="424DEB78" w14:textId="2C665705" w:rsidR="00097052" w:rsidRPr="008C2396" w:rsidRDefault="00726D74" w:rsidP="006D1559">
            <w:pPr>
              <w:jc w:val="both"/>
              <w:rPr>
                <w:rFonts w:ascii="Arial" w:hAnsi="Arial" w:cs="Arial"/>
                <w:color w:val="A6A6A6"/>
                <w:sz w:val="22"/>
                <w:szCs w:val="22"/>
              </w:rPr>
            </w:pPr>
            <w:r>
              <w:rPr>
                <w:rFonts w:ascii="Arial" w:hAnsi="Arial" w:cs="Arial"/>
                <w:color w:val="A6A6A6"/>
                <w:sz w:val="22"/>
                <w:szCs w:val="22"/>
              </w:rPr>
              <w:t>Cuando el cliente trata de ingresar a la plataforma sin tener un previo registro o colocando mal su información</w:t>
            </w:r>
          </w:p>
        </w:tc>
      </w:tr>
      <w:tr w:rsidR="008512C0" w:rsidRPr="008C2396" w14:paraId="3EDBA2F7" w14:textId="77777777" w:rsidTr="005D0764">
        <w:trPr>
          <w:trHeight w:val="1686"/>
        </w:trPr>
        <w:tc>
          <w:tcPr>
            <w:tcW w:w="737" w:type="dxa"/>
            <w:shd w:val="clear" w:color="auto" w:fill="FFFFFF"/>
          </w:tcPr>
          <w:p w14:paraId="734ADB9D"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19D81617" w14:textId="5F8481D7" w:rsidR="00C64142" w:rsidRPr="008C2396" w:rsidRDefault="00726D74" w:rsidP="00097052">
            <w:pPr>
              <w:jc w:val="both"/>
              <w:rPr>
                <w:rFonts w:ascii="Arial" w:hAnsi="Arial" w:cs="Arial"/>
                <w:color w:val="A6A6A6"/>
                <w:sz w:val="22"/>
                <w:szCs w:val="22"/>
              </w:rPr>
            </w:pPr>
            <w:r>
              <w:rPr>
                <w:rFonts w:ascii="Arial" w:hAnsi="Arial" w:cs="Arial"/>
                <w:color w:val="A6A6A6"/>
                <w:sz w:val="22"/>
                <w:szCs w:val="22"/>
              </w:rPr>
              <w:t>Control de registro de cliente</w:t>
            </w:r>
          </w:p>
        </w:tc>
        <w:tc>
          <w:tcPr>
            <w:tcW w:w="2571" w:type="dxa"/>
            <w:gridSpan w:val="3"/>
            <w:shd w:val="clear" w:color="auto" w:fill="FFFFFF"/>
          </w:tcPr>
          <w:p w14:paraId="11D4342B" w14:textId="0223061E" w:rsidR="00C64142" w:rsidRPr="008C2396" w:rsidRDefault="00726D74" w:rsidP="00097052">
            <w:pPr>
              <w:jc w:val="both"/>
              <w:rPr>
                <w:rFonts w:ascii="Arial" w:hAnsi="Arial" w:cs="Arial"/>
                <w:color w:val="A6A6A6"/>
                <w:sz w:val="22"/>
                <w:szCs w:val="22"/>
              </w:rPr>
            </w:pPr>
            <w:r>
              <w:rPr>
                <w:rFonts w:ascii="Arial" w:hAnsi="Arial" w:cs="Arial"/>
                <w:color w:val="A6A6A6"/>
                <w:sz w:val="22"/>
                <w:szCs w:val="22"/>
              </w:rPr>
              <w:t>Una vez el proceso este completo se le notificará al cliente mediante su correo que ha sido registrado en la plataforma</w:t>
            </w:r>
          </w:p>
        </w:tc>
        <w:tc>
          <w:tcPr>
            <w:tcW w:w="5233" w:type="dxa"/>
            <w:gridSpan w:val="2"/>
            <w:shd w:val="clear" w:color="auto" w:fill="FFFFFF"/>
          </w:tcPr>
          <w:p w14:paraId="14E217DC" w14:textId="4919F5BA" w:rsidR="006955B1" w:rsidRPr="008C2396" w:rsidRDefault="00726D74" w:rsidP="005237D9">
            <w:pPr>
              <w:jc w:val="both"/>
              <w:rPr>
                <w:rFonts w:ascii="Arial" w:hAnsi="Arial" w:cs="Arial"/>
                <w:color w:val="A6A6A6"/>
                <w:sz w:val="22"/>
                <w:szCs w:val="22"/>
              </w:rPr>
            </w:pPr>
            <w:r>
              <w:rPr>
                <w:rFonts w:ascii="Arial" w:hAnsi="Arial" w:cs="Arial"/>
                <w:color w:val="A6A6A6"/>
                <w:sz w:val="22"/>
                <w:szCs w:val="22"/>
              </w:rPr>
              <w:t>Una vez cuando el cliente ha terminado de forma satisfactoria el proceso de registro</w:t>
            </w:r>
          </w:p>
          <w:p w14:paraId="40BA1C47" w14:textId="77777777" w:rsidR="00C64142" w:rsidRPr="008C2396" w:rsidRDefault="00C64142" w:rsidP="006955B1">
            <w:pPr>
              <w:ind w:left="720"/>
              <w:jc w:val="both"/>
              <w:rPr>
                <w:rFonts w:ascii="Arial" w:hAnsi="Arial" w:cs="Arial"/>
                <w:color w:val="A6A6A6"/>
                <w:sz w:val="22"/>
                <w:szCs w:val="22"/>
              </w:rPr>
            </w:pPr>
          </w:p>
        </w:tc>
      </w:tr>
      <w:tr w:rsidR="008F6AF7" w:rsidRPr="008C2396" w14:paraId="5267CB52" w14:textId="77777777" w:rsidTr="008F6AF7">
        <w:trPr>
          <w:trHeight w:val="114"/>
        </w:trPr>
        <w:tc>
          <w:tcPr>
            <w:tcW w:w="10490" w:type="dxa"/>
            <w:gridSpan w:val="8"/>
            <w:shd w:val="clear" w:color="auto" w:fill="A50021"/>
          </w:tcPr>
          <w:p w14:paraId="38132B10"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22C39583" w14:textId="77777777" w:rsidTr="005D0764">
        <w:trPr>
          <w:trHeight w:val="260"/>
        </w:trPr>
        <w:tc>
          <w:tcPr>
            <w:tcW w:w="3130" w:type="dxa"/>
            <w:gridSpan w:val="4"/>
            <w:shd w:val="clear" w:color="auto" w:fill="A6A6A6"/>
          </w:tcPr>
          <w:p w14:paraId="72EFDFB4"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7765F133"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CE338A0"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540018C8" w14:textId="77777777" w:rsidR="00E84444" w:rsidRPr="008C2396" w:rsidRDefault="00E84444" w:rsidP="00517D47">
            <w:pPr>
              <w:pStyle w:val="Piedepgina"/>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1A22DBD4" w14:textId="77777777" w:rsidTr="005D0764">
        <w:trPr>
          <w:trHeight w:val="304"/>
        </w:trPr>
        <w:tc>
          <w:tcPr>
            <w:tcW w:w="3130" w:type="dxa"/>
            <w:gridSpan w:val="4"/>
            <w:shd w:val="clear" w:color="auto" w:fill="FFFFFF"/>
          </w:tcPr>
          <w:p w14:paraId="444B88CC" w14:textId="3EA52993" w:rsidR="003F7596" w:rsidRPr="008C2396" w:rsidRDefault="00726D74" w:rsidP="005237D9">
            <w:pPr>
              <w:jc w:val="both"/>
              <w:rPr>
                <w:rFonts w:ascii="Arial" w:hAnsi="Arial" w:cs="Arial"/>
                <w:color w:val="A6A6A6"/>
                <w:sz w:val="22"/>
                <w:szCs w:val="22"/>
              </w:rPr>
            </w:pPr>
            <w:r>
              <w:rPr>
                <w:rFonts w:ascii="Arial" w:hAnsi="Arial" w:cs="Arial"/>
                <w:color w:val="A6A6A6"/>
                <w:sz w:val="22"/>
                <w:szCs w:val="22"/>
              </w:rPr>
              <w:t>Juan Jesus Mata Solis</w:t>
            </w:r>
          </w:p>
        </w:tc>
        <w:tc>
          <w:tcPr>
            <w:tcW w:w="2000" w:type="dxa"/>
            <w:shd w:val="clear" w:color="auto" w:fill="FFFFFF"/>
          </w:tcPr>
          <w:p w14:paraId="20CBDB85" w14:textId="57548018" w:rsidR="003F7596" w:rsidRPr="008C2396" w:rsidRDefault="00726D74" w:rsidP="005237D9">
            <w:pPr>
              <w:jc w:val="both"/>
              <w:rPr>
                <w:rFonts w:ascii="Arial" w:hAnsi="Arial" w:cs="Arial"/>
                <w:color w:val="A6A6A6"/>
                <w:sz w:val="22"/>
                <w:szCs w:val="22"/>
              </w:rPr>
            </w:pPr>
            <w:r>
              <w:rPr>
                <w:rFonts w:ascii="Arial" w:hAnsi="Arial" w:cs="Arial"/>
                <w:color w:val="A6A6A6"/>
                <w:sz w:val="22"/>
                <w:szCs w:val="22"/>
              </w:rPr>
              <w:t>Desarrollo</w:t>
            </w:r>
          </w:p>
        </w:tc>
        <w:tc>
          <w:tcPr>
            <w:tcW w:w="2074" w:type="dxa"/>
            <w:gridSpan w:val="2"/>
            <w:shd w:val="clear" w:color="auto" w:fill="FFFFFF"/>
          </w:tcPr>
          <w:p w14:paraId="47B135E3" w14:textId="7C5166B6" w:rsidR="003F7596" w:rsidRPr="008C2396" w:rsidRDefault="00726D74" w:rsidP="005237D9">
            <w:pPr>
              <w:jc w:val="both"/>
              <w:rPr>
                <w:rFonts w:ascii="Arial" w:hAnsi="Arial" w:cs="Arial"/>
                <w:color w:val="A6A6A6"/>
                <w:sz w:val="22"/>
                <w:szCs w:val="22"/>
              </w:rPr>
            </w:pPr>
            <w:r>
              <w:rPr>
                <w:rFonts w:ascii="Arial" w:hAnsi="Arial" w:cs="Arial"/>
                <w:color w:val="A6A6A6"/>
                <w:sz w:val="22"/>
                <w:szCs w:val="22"/>
              </w:rPr>
              <w:t>3117462453</w:t>
            </w:r>
          </w:p>
        </w:tc>
        <w:tc>
          <w:tcPr>
            <w:tcW w:w="3286" w:type="dxa"/>
            <w:shd w:val="clear" w:color="auto" w:fill="FFFFFF"/>
          </w:tcPr>
          <w:p w14:paraId="746D249F" w14:textId="2D062BCC" w:rsidR="003F7596" w:rsidRPr="008C2396" w:rsidRDefault="00726D74" w:rsidP="005237D9">
            <w:pPr>
              <w:jc w:val="both"/>
              <w:rPr>
                <w:rFonts w:ascii="Arial" w:hAnsi="Arial" w:cs="Arial"/>
                <w:color w:val="A6A6A6"/>
                <w:sz w:val="22"/>
                <w:szCs w:val="22"/>
              </w:rPr>
            </w:pPr>
            <w:r>
              <w:rPr>
                <w:rFonts w:ascii="Arial" w:hAnsi="Arial" w:cs="Arial"/>
                <w:color w:val="A6A6A6"/>
                <w:sz w:val="22"/>
                <w:szCs w:val="22"/>
              </w:rPr>
              <w:t>FIRMADO</w:t>
            </w:r>
          </w:p>
        </w:tc>
      </w:tr>
    </w:tbl>
    <w:p w14:paraId="166D3DBA" w14:textId="77777777" w:rsidR="00517D47" w:rsidRPr="008C2396" w:rsidRDefault="00517D47" w:rsidP="00726D74">
      <w:pPr>
        <w:rPr>
          <w:rFonts w:ascii="Arial" w:hAnsi="Arial" w:cs="Arial"/>
          <w:b/>
          <w:sz w:val="28"/>
          <w:szCs w:val="28"/>
        </w:rPr>
      </w:pPr>
    </w:p>
    <w:sectPr w:rsidR="00517D47" w:rsidRPr="008C2396" w:rsidSect="00BE71BB">
      <w:headerReference w:type="default" r:id="rId10"/>
      <w:footerReference w:type="default" r:id="rId1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90535" w14:textId="77777777" w:rsidR="00A35554" w:rsidRDefault="00A35554" w:rsidP="00DE32EB">
      <w:pPr>
        <w:pStyle w:val="Sangranormal"/>
      </w:pPr>
      <w:r>
        <w:separator/>
      </w:r>
    </w:p>
  </w:endnote>
  <w:endnote w:type="continuationSeparator" w:id="0">
    <w:p w14:paraId="35954F4C" w14:textId="77777777" w:rsidR="00A35554" w:rsidRDefault="00A35554"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BE9B"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2EE1E6DC" w14:textId="77777777" w:rsidTr="00C67CD3">
      <w:trPr>
        <w:trHeight w:val="237"/>
      </w:trPr>
      <w:tc>
        <w:tcPr>
          <w:tcW w:w="1728" w:type="dxa"/>
          <w:vAlign w:val="center"/>
        </w:tcPr>
        <w:p w14:paraId="724B2F20" w14:textId="77777777" w:rsidR="00E83F00" w:rsidRPr="004876B3" w:rsidRDefault="00E83F00" w:rsidP="008636A4">
          <w:pPr>
            <w:ind w:right="360"/>
            <w:rPr>
              <w:rFonts w:ascii="Calibri" w:hAnsi="Calibri" w:cs="Tahoma"/>
              <w:sz w:val="20"/>
              <w:szCs w:val="20"/>
            </w:rPr>
          </w:pPr>
        </w:p>
      </w:tc>
      <w:tc>
        <w:tcPr>
          <w:tcW w:w="5580" w:type="dxa"/>
        </w:tcPr>
        <w:p w14:paraId="495BD144" w14:textId="77777777" w:rsidR="00E83F00" w:rsidRPr="004876B3" w:rsidRDefault="00E83F00" w:rsidP="001D2EBF">
          <w:pPr>
            <w:jc w:val="center"/>
            <w:rPr>
              <w:rFonts w:ascii="Calibri" w:hAnsi="Calibri" w:cs="Tahoma"/>
              <w:sz w:val="20"/>
              <w:szCs w:val="20"/>
            </w:rPr>
          </w:pPr>
        </w:p>
      </w:tc>
      <w:tc>
        <w:tcPr>
          <w:tcW w:w="1638" w:type="dxa"/>
          <w:vAlign w:val="center"/>
        </w:tcPr>
        <w:p w14:paraId="6277F43E" w14:textId="77777777" w:rsidR="00E83F00" w:rsidRPr="004876B3" w:rsidRDefault="00E83F00" w:rsidP="008636A4">
          <w:pPr>
            <w:jc w:val="right"/>
            <w:rPr>
              <w:rFonts w:ascii="Calibri" w:hAnsi="Calibri" w:cs="Tahoma"/>
              <w:sz w:val="20"/>
              <w:szCs w:val="20"/>
            </w:rPr>
          </w:pPr>
        </w:p>
      </w:tc>
    </w:tr>
    <w:tr w:rsidR="00C67CD3" w:rsidRPr="004876B3" w14:paraId="765CE064" w14:textId="77777777" w:rsidTr="00C67CD3">
      <w:trPr>
        <w:trHeight w:val="250"/>
      </w:trPr>
      <w:tc>
        <w:tcPr>
          <w:tcW w:w="8946" w:type="dxa"/>
          <w:gridSpan w:val="3"/>
          <w:vAlign w:val="center"/>
        </w:tcPr>
        <w:p w14:paraId="2B6254D3" w14:textId="77777777" w:rsidR="00C67CD3" w:rsidRPr="004876B3" w:rsidRDefault="00C67CD3" w:rsidP="00FB46D5">
          <w:pPr>
            <w:rPr>
              <w:rFonts w:ascii="Calibri" w:hAnsi="Calibri" w:cs="Tahoma"/>
              <w:sz w:val="20"/>
              <w:szCs w:val="20"/>
            </w:rPr>
          </w:pPr>
        </w:p>
      </w:tc>
    </w:tr>
  </w:tbl>
  <w:p w14:paraId="64194FF1"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A684A" w14:textId="77777777" w:rsidR="00A35554" w:rsidRDefault="00A35554" w:rsidP="00DE32EB">
      <w:pPr>
        <w:pStyle w:val="Sangranormal"/>
      </w:pPr>
      <w:r>
        <w:separator/>
      </w:r>
    </w:p>
  </w:footnote>
  <w:footnote w:type="continuationSeparator" w:id="0">
    <w:p w14:paraId="26253216" w14:textId="77777777" w:rsidR="00A35554" w:rsidRDefault="00A35554"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12C0E089" w14:textId="77777777" w:rsidTr="005F2B70">
      <w:trPr>
        <w:trHeight w:val="274"/>
        <w:jc w:val="center"/>
      </w:trPr>
      <w:tc>
        <w:tcPr>
          <w:tcW w:w="3202" w:type="dxa"/>
          <w:vMerge w:val="restart"/>
          <w:shd w:val="clear" w:color="auto" w:fill="auto"/>
          <w:vAlign w:val="center"/>
        </w:tcPr>
        <w:p w14:paraId="22E90DB8" w14:textId="77777777" w:rsidR="00572249" w:rsidRDefault="00572249" w:rsidP="00572249">
          <w:pPr>
            <w:widowControl w:val="0"/>
            <w:rPr>
              <w:noProof/>
              <w:sz w:val="16"/>
              <w:szCs w:val="16"/>
            </w:rPr>
          </w:pPr>
        </w:p>
        <w:p w14:paraId="61C0084F" w14:textId="77777777" w:rsidR="00572249" w:rsidRDefault="002C43E6" w:rsidP="00572249">
          <w:pPr>
            <w:widowControl w:val="0"/>
            <w:rPr>
              <w:noProof/>
            </w:rPr>
          </w:pPr>
          <w:r>
            <w:rPr>
              <w:noProof/>
            </w:rPr>
            <w:t>LOGO</w:t>
          </w:r>
        </w:p>
        <w:p w14:paraId="1F0BAEF2"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1E433123"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6659A9C9" w14:textId="77777777" w:rsidTr="005F2B70">
      <w:tblPrEx>
        <w:tblCellMar>
          <w:left w:w="108" w:type="dxa"/>
          <w:right w:w="108" w:type="dxa"/>
        </w:tblCellMar>
      </w:tblPrEx>
      <w:trPr>
        <w:trHeight w:val="138"/>
        <w:jc w:val="center"/>
      </w:trPr>
      <w:tc>
        <w:tcPr>
          <w:tcW w:w="3202" w:type="dxa"/>
          <w:vMerge/>
          <w:shd w:val="clear" w:color="auto" w:fill="auto"/>
          <w:vAlign w:val="center"/>
        </w:tcPr>
        <w:p w14:paraId="0C72B2ED" w14:textId="77777777" w:rsidR="00572249" w:rsidRPr="00C225FB" w:rsidRDefault="00572249" w:rsidP="00572249">
          <w:pPr>
            <w:widowControl w:val="0"/>
            <w:rPr>
              <w:sz w:val="16"/>
              <w:szCs w:val="16"/>
            </w:rPr>
          </w:pPr>
        </w:p>
      </w:tc>
      <w:tc>
        <w:tcPr>
          <w:tcW w:w="7326" w:type="dxa"/>
          <w:gridSpan w:val="4"/>
          <w:shd w:val="clear" w:color="auto" w:fill="auto"/>
          <w:vAlign w:val="center"/>
        </w:tcPr>
        <w:p w14:paraId="2746E8B2"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6F8488C3" w14:textId="77777777" w:rsidTr="005F2B70">
      <w:tblPrEx>
        <w:tblCellMar>
          <w:left w:w="108" w:type="dxa"/>
          <w:right w:w="108" w:type="dxa"/>
        </w:tblCellMar>
      </w:tblPrEx>
      <w:trPr>
        <w:trHeight w:val="322"/>
        <w:jc w:val="center"/>
      </w:trPr>
      <w:tc>
        <w:tcPr>
          <w:tcW w:w="3202" w:type="dxa"/>
          <w:vMerge/>
          <w:shd w:val="clear" w:color="auto" w:fill="auto"/>
          <w:vAlign w:val="center"/>
        </w:tcPr>
        <w:p w14:paraId="18D37BE8" w14:textId="77777777" w:rsidR="00DD1328" w:rsidRPr="00C225FB" w:rsidRDefault="00DD1328" w:rsidP="00DD1328">
          <w:pPr>
            <w:widowControl w:val="0"/>
            <w:rPr>
              <w:sz w:val="16"/>
              <w:szCs w:val="16"/>
            </w:rPr>
          </w:pPr>
        </w:p>
      </w:tc>
      <w:tc>
        <w:tcPr>
          <w:tcW w:w="7326" w:type="dxa"/>
          <w:gridSpan w:val="4"/>
          <w:shd w:val="clear" w:color="auto" w:fill="auto"/>
          <w:vAlign w:val="center"/>
        </w:tcPr>
        <w:p w14:paraId="04453EBD"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57CB3815" w14:textId="77777777" w:rsidTr="005F2B70">
      <w:tblPrEx>
        <w:tblCellMar>
          <w:left w:w="108" w:type="dxa"/>
          <w:right w:w="108" w:type="dxa"/>
        </w:tblCellMar>
      </w:tblPrEx>
      <w:trPr>
        <w:trHeight w:val="125"/>
        <w:jc w:val="center"/>
      </w:trPr>
      <w:tc>
        <w:tcPr>
          <w:tcW w:w="3202" w:type="dxa"/>
          <w:vMerge/>
          <w:shd w:val="clear" w:color="auto" w:fill="auto"/>
          <w:vAlign w:val="center"/>
        </w:tcPr>
        <w:p w14:paraId="4A7F9235" w14:textId="77777777" w:rsidR="00DD1328" w:rsidRPr="00C225FB" w:rsidRDefault="00DD1328" w:rsidP="00DD1328">
          <w:pPr>
            <w:widowControl w:val="0"/>
            <w:rPr>
              <w:sz w:val="16"/>
              <w:szCs w:val="16"/>
            </w:rPr>
          </w:pPr>
        </w:p>
      </w:tc>
      <w:tc>
        <w:tcPr>
          <w:tcW w:w="2167" w:type="dxa"/>
          <w:shd w:val="clear" w:color="auto" w:fill="auto"/>
          <w:vAlign w:val="center"/>
        </w:tcPr>
        <w:p w14:paraId="1B18CE5A" w14:textId="1090E9C4"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5C2526">
            <w:rPr>
              <w:rFonts w:ascii="Arial" w:hAnsi="Arial" w:cs="Arial"/>
              <w:b/>
              <w:sz w:val="16"/>
              <w:szCs w:val="16"/>
            </w:rPr>
            <w:t>S1</w:t>
          </w:r>
        </w:p>
      </w:tc>
      <w:tc>
        <w:tcPr>
          <w:tcW w:w="1542" w:type="dxa"/>
          <w:shd w:val="clear" w:color="auto" w:fill="auto"/>
          <w:vAlign w:val="center"/>
        </w:tcPr>
        <w:p w14:paraId="21B11708"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21CD5A8F" w14:textId="05B801FD"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1764B">
            <w:rPr>
              <w:rFonts w:ascii="Arial" w:hAnsi="Arial" w:cs="Arial"/>
              <w:b/>
              <w:sz w:val="16"/>
              <w:szCs w:val="16"/>
            </w:rPr>
            <w:t>2</w:t>
          </w:r>
          <w:r w:rsidR="005C2526">
            <w:rPr>
              <w:rFonts w:ascii="Arial" w:hAnsi="Arial" w:cs="Arial"/>
              <w:b/>
              <w:sz w:val="16"/>
              <w:szCs w:val="16"/>
            </w:rPr>
            <w:t>6</w:t>
          </w:r>
          <w:r w:rsidR="00D1764B">
            <w:rPr>
              <w:rFonts w:ascii="Arial" w:hAnsi="Arial" w:cs="Arial"/>
              <w:b/>
              <w:sz w:val="16"/>
              <w:szCs w:val="16"/>
            </w:rPr>
            <w:t>/</w:t>
          </w:r>
          <w:r w:rsidR="005C2526">
            <w:rPr>
              <w:rFonts w:ascii="Arial" w:hAnsi="Arial" w:cs="Arial"/>
              <w:b/>
              <w:sz w:val="16"/>
              <w:szCs w:val="16"/>
            </w:rPr>
            <w:t>0</w:t>
          </w:r>
          <w:r w:rsidR="00D1764B">
            <w:rPr>
              <w:rFonts w:ascii="Arial" w:hAnsi="Arial" w:cs="Arial"/>
              <w:b/>
              <w:sz w:val="16"/>
              <w:szCs w:val="16"/>
            </w:rPr>
            <w:t>2/20</w:t>
          </w:r>
          <w:r w:rsidR="005C2526">
            <w:rPr>
              <w:rFonts w:ascii="Arial" w:hAnsi="Arial" w:cs="Arial"/>
              <w:b/>
              <w:sz w:val="16"/>
              <w:szCs w:val="16"/>
            </w:rPr>
            <w:t>22</w:t>
          </w:r>
        </w:p>
      </w:tc>
      <w:tc>
        <w:tcPr>
          <w:tcW w:w="1478" w:type="dxa"/>
          <w:shd w:val="clear" w:color="auto" w:fill="auto"/>
          <w:vAlign w:val="center"/>
        </w:tcPr>
        <w:p w14:paraId="5E17F2D2"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2A3356A5"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B5606CB"/>
    <w:multiLevelType w:val="hybridMultilevel"/>
    <w:tmpl w:val="9FB8ED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abstractNum w:abstractNumId="43" w15:restartNumberingAfterBreak="0">
    <w:nsid w:val="7F9C569D"/>
    <w:multiLevelType w:val="hybridMultilevel"/>
    <w:tmpl w:val="0E6EDF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22"/>
  </w:num>
  <w:num w:numId="4">
    <w:abstractNumId w:val="38"/>
  </w:num>
  <w:num w:numId="5">
    <w:abstractNumId w:val="35"/>
  </w:num>
  <w:num w:numId="6">
    <w:abstractNumId w:val="41"/>
  </w:num>
  <w:num w:numId="7">
    <w:abstractNumId w:val="18"/>
  </w:num>
  <w:num w:numId="8">
    <w:abstractNumId w:val="24"/>
  </w:num>
  <w:num w:numId="9">
    <w:abstractNumId w:val="23"/>
  </w:num>
  <w:num w:numId="10">
    <w:abstractNumId w:val="32"/>
  </w:num>
  <w:num w:numId="11">
    <w:abstractNumId w:val="11"/>
  </w:num>
  <w:num w:numId="12">
    <w:abstractNumId w:val="19"/>
  </w:num>
  <w:num w:numId="13">
    <w:abstractNumId w:val="28"/>
  </w:num>
  <w:num w:numId="14">
    <w:abstractNumId w:val="12"/>
  </w:num>
  <w:num w:numId="15">
    <w:abstractNumId w:val="13"/>
  </w:num>
  <w:num w:numId="16">
    <w:abstractNumId w:val="25"/>
  </w:num>
  <w:num w:numId="17">
    <w:abstractNumId w:val="33"/>
  </w:num>
  <w:num w:numId="18">
    <w:abstractNumId w:val="40"/>
  </w:num>
  <w:num w:numId="19">
    <w:abstractNumId w:val="37"/>
  </w:num>
  <w:num w:numId="20">
    <w:abstractNumId w:val="36"/>
  </w:num>
  <w:num w:numId="21">
    <w:abstractNumId w:val="42"/>
  </w:num>
  <w:num w:numId="22">
    <w:abstractNumId w:val="31"/>
  </w:num>
  <w:num w:numId="23">
    <w:abstractNumId w:val="30"/>
  </w:num>
  <w:num w:numId="24">
    <w:abstractNumId w:val="17"/>
  </w:num>
  <w:num w:numId="25">
    <w:abstractNumId w:val="29"/>
  </w:num>
  <w:num w:numId="26">
    <w:abstractNumId w:val="20"/>
  </w:num>
  <w:num w:numId="27">
    <w:abstractNumId w:val="27"/>
  </w:num>
  <w:num w:numId="28">
    <w:abstractNumId w:val="39"/>
  </w:num>
  <w:num w:numId="29">
    <w:abstractNumId w:val="16"/>
  </w:num>
  <w:num w:numId="30">
    <w:abstractNumId w:val="21"/>
  </w:num>
  <w:num w:numId="31">
    <w:abstractNumId w:val="34"/>
  </w:num>
  <w:num w:numId="32">
    <w:abstractNumId w:val="26"/>
  </w:num>
  <w:num w:numId="33">
    <w:abstractNumId w:val="14"/>
  </w:num>
  <w:num w:numId="34">
    <w:abstractNumId w:val="4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0A3"/>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0DCC"/>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7A6"/>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526"/>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6D74"/>
    <w:rsid w:val="007277D6"/>
    <w:rsid w:val="00727B02"/>
    <w:rsid w:val="00727D34"/>
    <w:rsid w:val="00727E88"/>
    <w:rsid w:val="00727F96"/>
    <w:rsid w:val="0073066E"/>
    <w:rsid w:val="007307D1"/>
    <w:rsid w:val="0073109C"/>
    <w:rsid w:val="007318C0"/>
    <w:rsid w:val="00731A26"/>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97FD3"/>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2EF"/>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554"/>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1FEF"/>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8368B8"/>
  <w15:chartTrackingRefBased/>
  <w15:docId w15:val="{C2CBB9E4-08AB-4AC6-8EFF-9FA8878D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48</TotalTime>
  <Pages>7</Pages>
  <Words>1031</Words>
  <Characters>5672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6690</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JUAN JESUS MATA SOLIS</cp:lastModifiedBy>
  <cp:revision>4</cp:revision>
  <cp:lastPrinted>2011-07-14T15:23:00Z</cp:lastPrinted>
  <dcterms:created xsi:type="dcterms:W3CDTF">2022-02-26T23:28:00Z</dcterms:created>
  <dcterms:modified xsi:type="dcterms:W3CDTF">2022-02-27T00:13:00Z</dcterms:modified>
</cp:coreProperties>
</file>